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701"/>
        <w:gridCol w:w="8499"/>
      </w:tblGrid>
      <w:tr w:rsidR="00FC5205" w:rsidRPr="004D1BA0" w:rsidTr="005F0CCB">
        <w:tc>
          <w:tcPr>
            <w:tcW w:w="1701" w:type="dxa"/>
            <w:hideMark/>
          </w:tcPr>
          <w:p w:rsidR="00FC5205" w:rsidRPr="004D1BA0" w:rsidRDefault="00FC5205" w:rsidP="0007520B">
            <w:pPr>
              <w:ind w:left="-108"/>
              <w:contextualSpacing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4D1BA0">
              <w:rPr>
                <w:rFonts w:eastAsia="Calibri"/>
                <w:b/>
                <w:noProof/>
                <w:sz w:val="24"/>
                <w:szCs w:val="24"/>
              </w:rPr>
              <w:drawing>
                <wp:inline distT="0" distB="0" distL="0" distR="0" wp14:anchorId="6A830EB1" wp14:editId="40D79622">
                  <wp:extent cx="1000125" cy="1075513"/>
                  <wp:effectExtent l="0" t="0" r="0" b="0"/>
                  <wp:docPr id="2" name="Picture 2" descr="http://collegetsaritsyno.mskobr.ru/images/cms/thumbs/1f1204c38f5d7f50f0ab6bcf597ef97666ee60e8/1417097107ip_novyj_prozrachnyj_png_250_1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http://collegetsaritsyno.mskobr.ru/images/cms/thumbs/1f1204c38f5d7f50f0ab6bcf597ef97666ee60e8/1417097107ip_novyj_prozrachnyj_png_250_13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400" r="24379"/>
                          <a:stretch/>
                        </pic:blipFill>
                        <pic:spPr bwMode="auto">
                          <a:xfrm>
                            <a:off x="0" y="0"/>
                            <a:ext cx="1007276" cy="1083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9" w:type="dxa"/>
            <w:vAlign w:val="center"/>
            <w:hideMark/>
          </w:tcPr>
          <w:p w:rsidR="00FC5205" w:rsidRPr="004D1BA0" w:rsidRDefault="00FC5205" w:rsidP="0007520B">
            <w:pPr>
              <w:ind w:left="-108"/>
              <w:contextualSpacing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4D1BA0">
              <w:rPr>
                <w:rFonts w:eastAsia="Calibri"/>
                <w:b/>
                <w:sz w:val="24"/>
                <w:szCs w:val="24"/>
              </w:rPr>
              <w:t>ГОСУДАРСТВЕННОЕ БЮДЖЕТНОЕ ПРОФЕССИОНАЛЬНОЕ ОБРАЗОВАТЕЛЬНОЕ УЧРЕЖДЕНИЕ ГОРОДА МОСКВЫ</w:t>
            </w:r>
          </w:p>
          <w:p w:rsidR="00FC5205" w:rsidRPr="004D1BA0" w:rsidRDefault="00FC5205" w:rsidP="0007520B">
            <w:pPr>
              <w:ind w:left="-108"/>
              <w:contextualSpacing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A53A07">
              <w:rPr>
                <w:rFonts w:eastAsia="Calibri"/>
                <w:b/>
                <w:sz w:val="24"/>
                <w:szCs w:val="24"/>
              </w:rPr>
              <w:t>«МОСКОВСКИЙ КОЛЛЕДЖ УПРАВЛ</w:t>
            </w:r>
            <w:bookmarkStart w:id="0" w:name="_GoBack"/>
            <w:bookmarkEnd w:id="0"/>
            <w:r w:rsidRPr="00A53A07">
              <w:rPr>
                <w:rFonts w:eastAsia="Calibri"/>
                <w:b/>
                <w:sz w:val="24"/>
                <w:szCs w:val="24"/>
              </w:rPr>
              <w:t>ЕНИЯ</w:t>
            </w:r>
            <w:r>
              <w:rPr>
                <w:rFonts w:eastAsia="Calibri"/>
                <w:b/>
                <w:sz w:val="24"/>
                <w:szCs w:val="24"/>
              </w:rPr>
              <w:t>, ГОСТИНИЧНОГО БИЗНЕСА</w:t>
            </w:r>
            <w:r w:rsidRPr="00A53A07">
              <w:rPr>
                <w:rFonts w:eastAsia="Calibri"/>
                <w:b/>
                <w:sz w:val="24"/>
                <w:szCs w:val="24"/>
              </w:rPr>
              <w:t xml:space="preserve"> И </w:t>
            </w:r>
            <w:r>
              <w:rPr>
                <w:rFonts w:eastAsia="Calibri"/>
                <w:b/>
                <w:sz w:val="24"/>
                <w:szCs w:val="24"/>
              </w:rPr>
              <w:t>ИНФОРМАЦИОННЫХ</w:t>
            </w:r>
            <w:r w:rsidRPr="00A53A07">
              <w:rPr>
                <w:rFonts w:eastAsia="Calibri"/>
                <w:b/>
                <w:sz w:val="24"/>
                <w:szCs w:val="24"/>
              </w:rPr>
              <w:t xml:space="preserve"> ТЕХНОЛОГИЙ</w:t>
            </w:r>
            <w:r>
              <w:rPr>
                <w:rFonts w:eastAsia="Calibri"/>
                <w:b/>
                <w:sz w:val="24"/>
                <w:szCs w:val="24"/>
              </w:rPr>
              <w:t xml:space="preserve"> «ЦАРИЦЫНО</w:t>
            </w:r>
            <w:r w:rsidRPr="00A53A07">
              <w:rPr>
                <w:rFonts w:eastAsia="Calibri"/>
                <w:b/>
                <w:sz w:val="24"/>
                <w:szCs w:val="24"/>
              </w:rPr>
              <w:t>»</w:t>
            </w:r>
          </w:p>
        </w:tc>
      </w:tr>
    </w:tbl>
    <w:p w:rsidR="00B32D81" w:rsidRPr="00A53A07" w:rsidRDefault="00B32D81" w:rsidP="001466F5">
      <w:pPr>
        <w:contextualSpacing/>
        <w:jc w:val="center"/>
        <w:rPr>
          <w:sz w:val="28"/>
          <w:szCs w:val="28"/>
        </w:rPr>
      </w:pPr>
    </w:p>
    <w:p w:rsidR="00B32D81" w:rsidRPr="00A53A07" w:rsidRDefault="00B32D81" w:rsidP="001466F5">
      <w:pPr>
        <w:contextualSpacing/>
        <w:jc w:val="center"/>
        <w:rPr>
          <w:sz w:val="28"/>
          <w:szCs w:val="28"/>
        </w:rPr>
      </w:pPr>
    </w:p>
    <w:p w:rsidR="00B32D81" w:rsidRPr="00A53A07" w:rsidRDefault="00B32D81" w:rsidP="001466F5">
      <w:pPr>
        <w:contextualSpacing/>
        <w:jc w:val="center"/>
        <w:rPr>
          <w:sz w:val="28"/>
          <w:szCs w:val="28"/>
        </w:rPr>
      </w:pPr>
    </w:p>
    <w:p w:rsidR="00B32D81" w:rsidRPr="00A53A07" w:rsidRDefault="00B32D81" w:rsidP="001466F5">
      <w:pPr>
        <w:contextualSpacing/>
        <w:jc w:val="center"/>
        <w:rPr>
          <w:sz w:val="28"/>
          <w:szCs w:val="28"/>
        </w:rPr>
      </w:pPr>
    </w:p>
    <w:p w:rsidR="00B32D81" w:rsidRPr="00A53A07" w:rsidRDefault="00B32D81" w:rsidP="001466F5">
      <w:pPr>
        <w:contextualSpacing/>
        <w:jc w:val="center"/>
        <w:rPr>
          <w:sz w:val="28"/>
          <w:szCs w:val="28"/>
        </w:rPr>
      </w:pPr>
    </w:p>
    <w:p w:rsidR="00B32D81" w:rsidRPr="00A53A07" w:rsidRDefault="00B32D81" w:rsidP="001466F5">
      <w:pPr>
        <w:contextualSpacing/>
        <w:jc w:val="center"/>
        <w:rPr>
          <w:sz w:val="28"/>
          <w:szCs w:val="28"/>
        </w:rPr>
      </w:pPr>
    </w:p>
    <w:p w:rsidR="00B32D81" w:rsidRPr="00A53A07" w:rsidRDefault="00B32D81" w:rsidP="001466F5">
      <w:pPr>
        <w:contextualSpacing/>
        <w:rPr>
          <w:sz w:val="28"/>
          <w:szCs w:val="28"/>
        </w:rPr>
      </w:pPr>
    </w:p>
    <w:p w:rsidR="00B32D81" w:rsidRPr="00A53A07" w:rsidRDefault="00B32D81" w:rsidP="001466F5">
      <w:pPr>
        <w:contextualSpacing/>
        <w:jc w:val="center"/>
        <w:rPr>
          <w:sz w:val="28"/>
          <w:szCs w:val="28"/>
        </w:rPr>
      </w:pPr>
      <w:r w:rsidRPr="00A53A07">
        <w:rPr>
          <w:sz w:val="28"/>
          <w:szCs w:val="28"/>
        </w:rPr>
        <w:t>КУРСОВ</w:t>
      </w:r>
      <w:r w:rsidR="00C44624">
        <w:rPr>
          <w:sz w:val="28"/>
          <w:szCs w:val="28"/>
        </w:rPr>
        <w:t>ОЙ</w:t>
      </w:r>
      <w:r w:rsidRPr="00A53A07">
        <w:rPr>
          <w:sz w:val="28"/>
          <w:szCs w:val="28"/>
        </w:rPr>
        <w:t xml:space="preserve"> </w:t>
      </w:r>
      <w:r w:rsidR="00135977" w:rsidRPr="00A53A07">
        <w:rPr>
          <w:sz w:val="28"/>
          <w:szCs w:val="28"/>
        </w:rPr>
        <w:t>ПРОЕКТ</w:t>
      </w:r>
    </w:p>
    <w:p w:rsidR="00C74CC8" w:rsidRPr="00A53A07" w:rsidRDefault="00C74CC8" w:rsidP="001466F5">
      <w:pPr>
        <w:contextualSpacing/>
        <w:jc w:val="center"/>
        <w:rPr>
          <w:sz w:val="28"/>
          <w:szCs w:val="28"/>
          <w:u w:val="single"/>
        </w:rPr>
      </w:pPr>
    </w:p>
    <w:p w:rsidR="00C74CC8" w:rsidRPr="00A53A07" w:rsidRDefault="005F0CCB" w:rsidP="001466F5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Разработка базы данных для системы планирования услуг ветеринарной клиники</w:t>
      </w:r>
    </w:p>
    <w:p w:rsidR="00B32D81" w:rsidRPr="004221B0" w:rsidRDefault="00B32D81" w:rsidP="001466F5">
      <w:pPr>
        <w:contextualSpacing/>
        <w:jc w:val="center"/>
        <w:rPr>
          <w:sz w:val="28"/>
          <w:szCs w:val="28"/>
        </w:rPr>
      </w:pPr>
    </w:p>
    <w:p w:rsidR="00C74CC8" w:rsidRPr="004221B0" w:rsidRDefault="00C74CC8" w:rsidP="001466F5">
      <w:pPr>
        <w:contextualSpacing/>
        <w:jc w:val="center"/>
        <w:rPr>
          <w:sz w:val="28"/>
          <w:szCs w:val="28"/>
          <w:u w:val="single"/>
        </w:rPr>
      </w:pPr>
    </w:p>
    <w:p w:rsidR="00B32D81" w:rsidRPr="004221B0" w:rsidRDefault="00C44624" w:rsidP="001466F5">
      <w:pPr>
        <w:tabs>
          <w:tab w:val="left" w:pos="456"/>
        </w:tabs>
        <w:contextualSpacing/>
        <w:jc w:val="center"/>
        <w:rPr>
          <w:sz w:val="28"/>
          <w:szCs w:val="28"/>
        </w:rPr>
      </w:pPr>
      <w:r w:rsidRPr="004221B0">
        <w:rPr>
          <w:sz w:val="28"/>
          <w:szCs w:val="28"/>
        </w:rPr>
        <w:t>ПМ.02 РАЗРАБОТКА И АДМИНИСТРИРОВАНИЕ БАЗ ДАННЫХ</w:t>
      </w:r>
    </w:p>
    <w:p w:rsidR="00551C34" w:rsidRPr="004221B0" w:rsidRDefault="00551C34" w:rsidP="001466F5">
      <w:pPr>
        <w:tabs>
          <w:tab w:val="left" w:pos="456"/>
        </w:tabs>
        <w:contextualSpacing/>
        <w:jc w:val="center"/>
        <w:rPr>
          <w:sz w:val="28"/>
          <w:szCs w:val="28"/>
        </w:rPr>
      </w:pPr>
    </w:p>
    <w:p w:rsidR="00551C34" w:rsidRPr="004221B0" w:rsidRDefault="00FC5205" w:rsidP="001466F5">
      <w:pPr>
        <w:tabs>
          <w:tab w:val="left" w:pos="456"/>
        </w:tabs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09.02.03</w:t>
      </w:r>
      <w:r w:rsidR="00C44624" w:rsidRPr="004221B0">
        <w:rPr>
          <w:sz w:val="28"/>
          <w:szCs w:val="28"/>
        </w:rPr>
        <w:t xml:space="preserve"> ПРОГРАММИРОВАНИЕ В КОМПЬЮТЕРНЫХ СИСТЕМАХ</w:t>
      </w:r>
    </w:p>
    <w:p w:rsidR="00C74CC8" w:rsidRPr="004221B0" w:rsidRDefault="00C74CC8" w:rsidP="001466F5">
      <w:pPr>
        <w:tabs>
          <w:tab w:val="left" w:pos="456"/>
        </w:tabs>
        <w:contextualSpacing/>
        <w:jc w:val="center"/>
        <w:rPr>
          <w:sz w:val="28"/>
          <w:szCs w:val="28"/>
        </w:rPr>
      </w:pPr>
    </w:p>
    <w:p w:rsidR="00B32D81" w:rsidRPr="00A53A07" w:rsidRDefault="00B32D81" w:rsidP="001466F5">
      <w:pPr>
        <w:tabs>
          <w:tab w:val="left" w:pos="456"/>
        </w:tabs>
        <w:contextualSpacing/>
      </w:pPr>
    </w:p>
    <w:p w:rsidR="00B32D81" w:rsidRDefault="00B32D81" w:rsidP="001466F5">
      <w:pPr>
        <w:tabs>
          <w:tab w:val="left" w:pos="456"/>
        </w:tabs>
        <w:contextualSpacing/>
      </w:pPr>
    </w:p>
    <w:p w:rsidR="004221B0" w:rsidRPr="00A53A07" w:rsidRDefault="004221B0" w:rsidP="001466F5">
      <w:pPr>
        <w:tabs>
          <w:tab w:val="left" w:pos="456"/>
        </w:tabs>
        <w:contextualSpacing/>
      </w:pPr>
    </w:p>
    <w:p w:rsidR="00551C34" w:rsidRDefault="00551C34" w:rsidP="001466F5">
      <w:pPr>
        <w:pStyle w:val="FR2"/>
        <w:spacing w:before="0"/>
        <w:contextualSpacing/>
        <w:jc w:val="left"/>
        <w:rPr>
          <w:b w:val="0"/>
          <w:sz w:val="28"/>
          <w:szCs w:val="28"/>
        </w:rPr>
      </w:pPr>
      <w:r w:rsidRPr="00A53A07">
        <w:rPr>
          <w:b w:val="0"/>
          <w:sz w:val="28"/>
          <w:szCs w:val="28"/>
        </w:rPr>
        <w:t>Студент</w:t>
      </w:r>
      <w:r w:rsidR="004221B0">
        <w:rPr>
          <w:b w:val="0"/>
          <w:sz w:val="28"/>
          <w:szCs w:val="28"/>
        </w:rPr>
        <w:t>:</w:t>
      </w:r>
      <w:r w:rsidR="00A25A11" w:rsidRPr="00A53A07">
        <w:rPr>
          <w:sz w:val="28"/>
          <w:szCs w:val="28"/>
        </w:rPr>
        <w:tab/>
      </w:r>
      <w:r w:rsidR="004221B0">
        <w:rPr>
          <w:sz w:val="28"/>
          <w:szCs w:val="28"/>
        </w:rPr>
        <w:tab/>
      </w:r>
      <w:r w:rsidR="004221B0">
        <w:rPr>
          <w:b w:val="0"/>
          <w:sz w:val="28"/>
          <w:szCs w:val="28"/>
        </w:rPr>
        <w:t>____________</w:t>
      </w:r>
      <w:r w:rsidR="004221B0">
        <w:rPr>
          <w:b w:val="0"/>
          <w:sz w:val="28"/>
          <w:szCs w:val="28"/>
        </w:rPr>
        <w:tab/>
        <w:t>________________________</w:t>
      </w:r>
    </w:p>
    <w:p w:rsidR="004221B0" w:rsidRPr="004221B0" w:rsidRDefault="004221B0" w:rsidP="001466F5">
      <w:pPr>
        <w:pStyle w:val="FR2"/>
        <w:spacing w:before="0"/>
        <w:contextualSpacing/>
        <w:jc w:val="left"/>
        <w:rPr>
          <w:b w:val="0"/>
          <w:sz w:val="20"/>
          <w:szCs w:val="20"/>
        </w:rPr>
      </w:pPr>
      <w:r w:rsidRPr="004221B0"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  <w:t xml:space="preserve">   </w:t>
      </w:r>
      <w:r>
        <w:rPr>
          <w:b w:val="0"/>
          <w:sz w:val="20"/>
          <w:szCs w:val="20"/>
        </w:rPr>
        <w:tab/>
        <w:t xml:space="preserve">     </w:t>
      </w:r>
      <w:r w:rsidRPr="004221B0">
        <w:rPr>
          <w:b w:val="0"/>
          <w:sz w:val="20"/>
          <w:szCs w:val="20"/>
        </w:rPr>
        <w:t>(подпись)</w:t>
      </w:r>
      <w:r w:rsidRPr="004221B0">
        <w:rPr>
          <w:b w:val="0"/>
          <w:sz w:val="20"/>
          <w:szCs w:val="20"/>
        </w:rPr>
        <w:tab/>
      </w:r>
      <w:r w:rsidRPr="004221B0"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 xml:space="preserve">        </w:t>
      </w:r>
      <w:r w:rsidRPr="004221B0">
        <w:rPr>
          <w:b w:val="0"/>
          <w:sz w:val="20"/>
          <w:szCs w:val="20"/>
        </w:rPr>
        <w:t>(фамилия, имя, отчество)</w:t>
      </w:r>
    </w:p>
    <w:p w:rsidR="00551C34" w:rsidRPr="00A53A07" w:rsidRDefault="00551C34" w:rsidP="001466F5">
      <w:pPr>
        <w:pStyle w:val="FR2"/>
        <w:spacing w:before="0"/>
        <w:contextualSpacing/>
        <w:jc w:val="left"/>
        <w:rPr>
          <w:sz w:val="28"/>
          <w:szCs w:val="28"/>
        </w:rPr>
      </w:pPr>
    </w:p>
    <w:p w:rsidR="00551C34" w:rsidRPr="004221B0" w:rsidRDefault="004221B0" w:rsidP="001466F5">
      <w:pPr>
        <w:pStyle w:val="FR2"/>
        <w:spacing w:before="0"/>
        <w:contextualSpacing/>
        <w:jc w:val="left"/>
        <w:rPr>
          <w:b w:val="0"/>
          <w:sz w:val="28"/>
          <w:szCs w:val="28"/>
        </w:rPr>
      </w:pPr>
      <w:r w:rsidRPr="004221B0">
        <w:rPr>
          <w:b w:val="0"/>
          <w:sz w:val="28"/>
          <w:szCs w:val="28"/>
        </w:rPr>
        <w:t>«____» ___________ 201</w:t>
      </w:r>
      <w:r w:rsidR="005F0CCB">
        <w:rPr>
          <w:b w:val="0"/>
          <w:sz w:val="28"/>
          <w:szCs w:val="28"/>
        </w:rPr>
        <w:t>8</w:t>
      </w:r>
      <w:r w:rsidRPr="004221B0">
        <w:rPr>
          <w:b w:val="0"/>
          <w:sz w:val="28"/>
          <w:szCs w:val="28"/>
        </w:rPr>
        <w:t xml:space="preserve"> г.</w:t>
      </w:r>
    </w:p>
    <w:p w:rsidR="00551C34" w:rsidRPr="00A53A07" w:rsidRDefault="00551C34" w:rsidP="001466F5">
      <w:pPr>
        <w:pStyle w:val="FR2"/>
        <w:spacing w:before="0"/>
        <w:contextualSpacing/>
        <w:jc w:val="left"/>
        <w:rPr>
          <w:sz w:val="28"/>
          <w:szCs w:val="28"/>
        </w:rPr>
      </w:pPr>
    </w:p>
    <w:p w:rsidR="00551C34" w:rsidRPr="00A53A07" w:rsidRDefault="00551C34" w:rsidP="001466F5">
      <w:pPr>
        <w:contextualSpacing/>
        <w:rPr>
          <w:sz w:val="28"/>
          <w:szCs w:val="28"/>
        </w:rPr>
      </w:pPr>
      <w:r w:rsidRPr="00A53A07">
        <w:rPr>
          <w:sz w:val="28"/>
          <w:szCs w:val="28"/>
        </w:rPr>
        <w:t>Оценка выполнения и защиты курсовой работы</w:t>
      </w:r>
      <w:r w:rsidR="004221B0">
        <w:rPr>
          <w:sz w:val="28"/>
          <w:szCs w:val="28"/>
        </w:rPr>
        <w:tab/>
      </w:r>
      <w:r w:rsidR="004221B0">
        <w:rPr>
          <w:sz w:val="28"/>
          <w:szCs w:val="28"/>
        </w:rPr>
        <w:tab/>
      </w:r>
      <w:r w:rsidRPr="00A53A07">
        <w:rPr>
          <w:sz w:val="28"/>
          <w:szCs w:val="28"/>
        </w:rPr>
        <w:t>____________</w:t>
      </w:r>
      <w:r w:rsidR="00A25A11" w:rsidRPr="00A53A07">
        <w:rPr>
          <w:sz w:val="28"/>
          <w:szCs w:val="28"/>
        </w:rPr>
        <w:tab/>
      </w:r>
    </w:p>
    <w:p w:rsidR="00551C34" w:rsidRDefault="00551C34" w:rsidP="001466F5">
      <w:pPr>
        <w:pStyle w:val="FR2"/>
        <w:spacing w:before="0"/>
        <w:contextualSpacing/>
        <w:jc w:val="left"/>
        <w:rPr>
          <w:b w:val="0"/>
          <w:sz w:val="28"/>
          <w:szCs w:val="28"/>
        </w:rPr>
      </w:pPr>
    </w:p>
    <w:p w:rsidR="004221B0" w:rsidRDefault="004221B0" w:rsidP="001466F5">
      <w:pPr>
        <w:pStyle w:val="FR2"/>
        <w:spacing w:before="0"/>
        <w:contextualSpacing/>
        <w:jc w:val="left"/>
        <w:rPr>
          <w:b w:val="0"/>
          <w:sz w:val="28"/>
          <w:szCs w:val="28"/>
        </w:rPr>
      </w:pPr>
    </w:p>
    <w:p w:rsidR="004221B0" w:rsidRPr="00A53A07" w:rsidRDefault="004221B0" w:rsidP="001466F5">
      <w:pPr>
        <w:pStyle w:val="FR2"/>
        <w:spacing w:before="0"/>
        <w:contextualSpacing/>
        <w:jc w:val="left"/>
        <w:rPr>
          <w:b w:val="0"/>
          <w:sz w:val="28"/>
          <w:szCs w:val="28"/>
        </w:rPr>
      </w:pPr>
    </w:p>
    <w:p w:rsidR="004221B0" w:rsidRDefault="004221B0" w:rsidP="001466F5">
      <w:pPr>
        <w:pStyle w:val="FR2"/>
        <w:spacing w:before="0"/>
        <w:contextualSpacing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Руководитель:</w:t>
      </w:r>
      <w:r w:rsidRPr="00A53A07">
        <w:rPr>
          <w:sz w:val="28"/>
          <w:szCs w:val="28"/>
        </w:rPr>
        <w:tab/>
      </w:r>
      <w:r>
        <w:rPr>
          <w:b w:val="0"/>
          <w:sz w:val="28"/>
          <w:szCs w:val="28"/>
        </w:rPr>
        <w:t>____________</w:t>
      </w:r>
      <w:r>
        <w:rPr>
          <w:b w:val="0"/>
          <w:sz w:val="28"/>
          <w:szCs w:val="28"/>
        </w:rPr>
        <w:tab/>
        <w:t>________________________</w:t>
      </w:r>
    </w:p>
    <w:p w:rsidR="004221B0" w:rsidRPr="004221B0" w:rsidRDefault="004221B0" w:rsidP="001466F5">
      <w:pPr>
        <w:pStyle w:val="FR2"/>
        <w:spacing w:before="0"/>
        <w:contextualSpacing/>
        <w:jc w:val="left"/>
        <w:rPr>
          <w:b w:val="0"/>
          <w:sz w:val="20"/>
          <w:szCs w:val="20"/>
        </w:rPr>
      </w:pPr>
      <w:r w:rsidRPr="004221B0"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  <w:t xml:space="preserve">      </w:t>
      </w:r>
      <w:r>
        <w:rPr>
          <w:b w:val="0"/>
          <w:sz w:val="20"/>
          <w:szCs w:val="20"/>
        </w:rPr>
        <w:tab/>
        <w:t xml:space="preserve">     </w:t>
      </w:r>
      <w:r w:rsidRPr="004221B0">
        <w:rPr>
          <w:b w:val="0"/>
          <w:sz w:val="20"/>
          <w:szCs w:val="20"/>
        </w:rPr>
        <w:t>(подпись)</w:t>
      </w:r>
      <w:r w:rsidRPr="004221B0">
        <w:rPr>
          <w:b w:val="0"/>
          <w:sz w:val="20"/>
          <w:szCs w:val="20"/>
        </w:rPr>
        <w:tab/>
      </w:r>
      <w:r w:rsidRPr="004221B0"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 xml:space="preserve">         </w:t>
      </w:r>
      <w:r w:rsidRPr="004221B0">
        <w:rPr>
          <w:b w:val="0"/>
          <w:sz w:val="20"/>
          <w:szCs w:val="20"/>
        </w:rPr>
        <w:t>(фамилия, имя, отчество)</w:t>
      </w:r>
    </w:p>
    <w:p w:rsidR="004221B0" w:rsidRPr="00A53A07" w:rsidRDefault="004221B0" w:rsidP="001466F5">
      <w:pPr>
        <w:pStyle w:val="FR2"/>
        <w:spacing w:before="0"/>
        <w:contextualSpacing/>
        <w:jc w:val="left"/>
        <w:rPr>
          <w:sz w:val="28"/>
          <w:szCs w:val="28"/>
        </w:rPr>
      </w:pPr>
    </w:p>
    <w:p w:rsidR="00551C34" w:rsidRPr="00A53A07" w:rsidRDefault="004221B0" w:rsidP="001466F5">
      <w:pPr>
        <w:pStyle w:val="FR2"/>
        <w:spacing w:before="0"/>
        <w:contextualSpacing/>
        <w:jc w:val="left"/>
        <w:rPr>
          <w:b w:val="0"/>
          <w:sz w:val="28"/>
          <w:szCs w:val="28"/>
        </w:rPr>
      </w:pPr>
      <w:r w:rsidRPr="004221B0">
        <w:rPr>
          <w:b w:val="0"/>
          <w:sz w:val="28"/>
          <w:szCs w:val="28"/>
        </w:rPr>
        <w:t>«____» ___________ 201</w:t>
      </w:r>
      <w:r w:rsidR="005F0CCB">
        <w:rPr>
          <w:b w:val="0"/>
          <w:sz w:val="28"/>
          <w:szCs w:val="28"/>
        </w:rPr>
        <w:t>8</w:t>
      </w:r>
      <w:r w:rsidRPr="004221B0">
        <w:rPr>
          <w:b w:val="0"/>
          <w:sz w:val="28"/>
          <w:szCs w:val="28"/>
        </w:rPr>
        <w:t xml:space="preserve"> г.</w:t>
      </w:r>
    </w:p>
    <w:p w:rsidR="00B32D81" w:rsidRPr="00A53A07" w:rsidRDefault="00B32D81" w:rsidP="001466F5">
      <w:pPr>
        <w:contextualSpacing/>
      </w:pPr>
    </w:p>
    <w:p w:rsidR="00B32D81" w:rsidRPr="00A53A07" w:rsidRDefault="00B32D81" w:rsidP="001466F5">
      <w:pPr>
        <w:contextualSpacing/>
        <w:jc w:val="both"/>
        <w:rPr>
          <w:sz w:val="16"/>
          <w:szCs w:val="16"/>
        </w:rPr>
      </w:pPr>
    </w:p>
    <w:p w:rsidR="00B32D81" w:rsidRPr="00A53A07" w:rsidRDefault="00B32D81" w:rsidP="001466F5">
      <w:pPr>
        <w:contextualSpacing/>
        <w:jc w:val="center"/>
        <w:rPr>
          <w:sz w:val="16"/>
          <w:szCs w:val="16"/>
          <w:u w:val="single"/>
        </w:rPr>
      </w:pPr>
    </w:p>
    <w:p w:rsidR="00A25A11" w:rsidRPr="00A53A07" w:rsidRDefault="00A25A11" w:rsidP="001466F5">
      <w:pPr>
        <w:contextualSpacing/>
        <w:jc w:val="center"/>
        <w:rPr>
          <w:sz w:val="16"/>
          <w:szCs w:val="16"/>
          <w:u w:val="single"/>
        </w:rPr>
      </w:pPr>
    </w:p>
    <w:p w:rsidR="00A25A11" w:rsidRDefault="00A25A11" w:rsidP="001466F5">
      <w:pPr>
        <w:contextualSpacing/>
        <w:jc w:val="center"/>
        <w:rPr>
          <w:sz w:val="16"/>
          <w:szCs w:val="16"/>
          <w:u w:val="single"/>
        </w:rPr>
      </w:pPr>
    </w:p>
    <w:p w:rsidR="004221B0" w:rsidRDefault="004221B0" w:rsidP="001466F5">
      <w:pPr>
        <w:contextualSpacing/>
        <w:jc w:val="center"/>
        <w:rPr>
          <w:sz w:val="16"/>
          <w:szCs w:val="16"/>
          <w:u w:val="single"/>
        </w:rPr>
      </w:pPr>
    </w:p>
    <w:p w:rsidR="004221B0" w:rsidRDefault="004221B0" w:rsidP="001466F5">
      <w:pPr>
        <w:contextualSpacing/>
        <w:jc w:val="center"/>
        <w:rPr>
          <w:sz w:val="16"/>
          <w:szCs w:val="16"/>
          <w:u w:val="single"/>
        </w:rPr>
      </w:pPr>
    </w:p>
    <w:p w:rsidR="004221B0" w:rsidRDefault="004221B0" w:rsidP="001466F5">
      <w:pPr>
        <w:contextualSpacing/>
        <w:jc w:val="center"/>
        <w:rPr>
          <w:sz w:val="16"/>
          <w:szCs w:val="16"/>
          <w:u w:val="single"/>
        </w:rPr>
      </w:pPr>
    </w:p>
    <w:p w:rsidR="005F0CCB" w:rsidRDefault="005F0CCB" w:rsidP="001466F5">
      <w:pPr>
        <w:contextualSpacing/>
        <w:jc w:val="center"/>
        <w:rPr>
          <w:sz w:val="16"/>
          <w:szCs w:val="16"/>
          <w:u w:val="single"/>
        </w:rPr>
      </w:pPr>
    </w:p>
    <w:p w:rsidR="005F0CCB" w:rsidRDefault="005F0CCB" w:rsidP="001466F5">
      <w:pPr>
        <w:contextualSpacing/>
        <w:jc w:val="center"/>
        <w:rPr>
          <w:sz w:val="16"/>
          <w:szCs w:val="16"/>
          <w:u w:val="single"/>
        </w:rPr>
      </w:pPr>
    </w:p>
    <w:p w:rsidR="005F0CCB" w:rsidRPr="00A53A07" w:rsidRDefault="005F0CCB" w:rsidP="001466F5">
      <w:pPr>
        <w:contextualSpacing/>
        <w:jc w:val="center"/>
        <w:rPr>
          <w:sz w:val="16"/>
          <w:szCs w:val="16"/>
          <w:u w:val="single"/>
        </w:rPr>
      </w:pPr>
    </w:p>
    <w:p w:rsidR="00A25A11" w:rsidRPr="00A53A07" w:rsidRDefault="00A25A11" w:rsidP="001466F5">
      <w:pPr>
        <w:contextualSpacing/>
        <w:jc w:val="center"/>
        <w:rPr>
          <w:sz w:val="16"/>
          <w:szCs w:val="16"/>
          <w:u w:val="single"/>
        </w:rPr>
      </w:pPr>
    </w:p>
    <w:p w:rsidR="005F0CCB" w:rsidRDefault="004221B0" w:rsidP="005F0CCB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Москва, 201</w:t>
      </w:r>
      <w:r w:rsidR="00FC5205">
        <w:rPr>
          <w:sz w:val="28"/>
          <w:szCs w:val="28"/>
        </w:rPr>
        <w:t>7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5116"/>
        <w:gridCol w:w="4525"/>
      </w:tblGrid>
      <w:tr w:rsidR="005F0CCB" w:rsidTr="0040158B">
        <w:tc>
          <w:tcPr>
            <w:tcW w:w="2653" w:type="pct"/>
          </w:tcPr>
          <w:p w:rsidR="005F0CCB" w:rsidRDefault="005F0CCB" w:rsidP="0040158B">
            <w:pPr>
              <w:rPr>
                <w:b/>
                <w:sz w:val="28"/>
                <w:szCs w:val="28"/>
                <w:lang w:eastAsia="en-US"/>
              </w:rPr>
            </w:pPr>
            <w:r w:rsidRPr="00D5297E">
              <w:rPr>
                <w:b/>
                <w:sz w:val="28"/>
                <w:szCs w:val="28"/>
              </w:rPr>
              <w:lastRenderedPageBreak/>
              <w:t>+</w:t>
            </w:r>
            <w:r>
              <w:rPr>
                <w:b/>
                <w:sz w:val="28"/>
                <w:szCs w:val="28"/>
              </w:rPr>
              <w:t>Согласовано</w:t>
            </w:r>
          </w:p>
          <w:p w:rsidR="005F0CCB" w:rsidRDefault="005F0CCB" w:rsidP="0040158B">
            <w:pPr>
              <w:rPr>
                <w:rFonts w:eastAsia="Calibri"/>
                <w:b/>
                <w:sz w:val="28"/>
                <w:szCs w:val="28"/>
              </w:rPr>
            </w:pPr>
          </w:p>
          <w:p w:rsidR="005F0CCB" w:rsidRDefault="005F0CCB" w:rsidP="00401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заседании кафедры</w:t>
            </w:r>
          </w:p>
          <w:p w:rsidR="005F0CCB" w:rsidRDefault="005F0CCB" w:rsidP="00401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информационных технологий </w:t>
            </w:r>
          </w:p>
          <w:p w:rsidR="005F0CCB" w:rsidRDefault="005F0CCB" w:rsidP="00401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Протокол № _____</w:t>
            </w:r>
          </w:p>
          <w:p w:rsidR="005F0CCB" w:rsidRDefault="005F0CCB" w:rsidP="00401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«___»____________2018 г.</w:t>
            </w:r>
          </w:p>
          <w:p w:rsidR="005F0CCB" w:rsidRDefault="005F0CCB" w:rsidP="00401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</w:t>
            </w:r>
          </w:p>
          <w:p w:rsidR="005F0CCB" w:rsidRDefault="005F0CCB" w:rsidP="0040158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u w:val="single"/>
              </w:rPr>
              <w:t>___________</w:t>
            </w:r>
            <w:r>
              <w:rPr>
                <w:sz w:val="28"/>
                <w:szCs w:val="28"/>
              </w:rPr>
              <w:t xml:space="preserve"> Е.М. Смирнов</w:t>
            </w:r>
          </w:p>
        </w:tc>
        <w:tc>
          <w:tcPr>
            <w:tcW w:w="2347" w:type="pct"/>
          </w:tcPr>
          <w:p w:rsidR="005F0CCB" w:rsidRDefault="005F0CCB" w:rsidP="0040158B">
            <w:pPr>
              <w:pStyle w:val="Heading5"/>
              <w:tabs>
                <w:tab w:val="left" w:pos="6528"/>
              </w:tabs>
              <w:spacing w:before="0" w:after="0"/>
              <w:contextualSpacing/>
              <w:jc w:val="right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Утверждаю</w:t>
            </w:r>
          </w:p>
          <w:p w:rsidR="005F0CCB" w:rsidRDefault="005F0CCB" w:rsidP="0040158B">
            <w:pPr>
              <w:jc w:val="right"/>
              <w:rPr>
                <w:rFonts w:eastAsia="Calibri"/>
                <w:sz w:val="28"/>
                <w:szCs w:val="28"/>
              </w:rPr>
            </w:pPr>
          </w:p>
          <w:p w:rsidR="005F0CCB" w:rsidRDefault="005F0CCB" w:rsidP="004015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  <w:p w:rsidR="005F0CCB" w:rsidRDefault="005F0CCB" w:rsidP="004015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учебно-методического отдела</w:t>
            </w:r>
          </w:p>
          <w:p w:rsidR="005F0CCB" w:rsidRDefault="005F0CCB" w:rsidP="0040158B">
            <w:pPr>
              <w:jc w:val="right"/>
              <w:rPr>
                <w:sz w:val="28"/>
                <w:szCs w:val="28"/>
              </w:rPr>
            </w:pPr>
          </w:p>
          <w:p w:rsidR="005F0CCB" w:rsidRDefault="005F0CCB" w:rsidP="004015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«____»____________2018 г.</w:t>
            </w:r>
          </w:p>
          <w:p w:rsidR="005F0CCB" w:rsidRDefault="005F0CCB" w:rsidP="0040158B">
            <w:pPr>
              <w:tabs>
                <w:tab w:val="left" w:pos="102"/>
              </w:tabs>
              <w:jc w:val="right"/>
              <w:rPr>
                <w:sz w:val="28"/>
                <w:szCs w:val="28"/>
              </w:rPr>
            </w:pPr>
          </w:p>
          <w:p w:rsidR="005F0CCB" w:rsidRDefault="005F0CCB" w:rsidP="0040158B">
            <w:pPr>
              <w:tabs>
                <w:tab w:val="left" w:pos="102"/>
              </w:tabs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u w:val="single"/>
              </w:rPr>
              <w:t>__________</w:t>
            </w:r>
            <w:r>
              <w:rPr>
                <w:sz w:val="28"/>
                <w:szCs w:val="28"/>
              </w:rPr>
              <w:t xml:space="preserve"> Т.Н. Михайлова</w:t>
            </w:r>
          </w:p>
        </w:tc>
      </w:tr>
    </w:tbl>
    <w:p w:rsidR="005F0CCB" w:rsidRDefault="005F0CCB" w:rsidP="005F0CCB">
      <w:pPr>
        <w:jc w:val="both"/>
        <w:rPr>
          <w:b/>
          <w:sz w:val="28"/>
          <w:szCs w:val="28"/>
          <w:lang w:eastAsia="en-US"/>
        </w:rPr>
      </w:pPr>
    </w:p>
    <w:p w:rsidR="005F0CCB" w:rsidRDefault="005F0CCB" w:rsidP="005F0CCB">
      <w:pPr>
        <w:rPr>
          <w:sz w:val="24"/>
        </w:rPr>
      </w:pPr>
    </w:p>
    <w:p w:rsidR="005F0CCB" w:rsidRDefault="005F0CCB" w:rsidP="005F0CCB">
      <w:pPr>
        <w:rPr>
          <w:sz w:val="24"/>
        </w:rPr>
      </w:pPr>
    </w:p>
    <w:p w:rsidR="005F0CCB" w:rsidRDefault="005F0CCB" w:rsidP="005F0CCB">
      <w:pPr>
        <w:rPr>
          <w:sz w:val="24"/>
        </w:rPr>
      </w:pPr>
    </w:p>
    <w:p w:rsidR="005F0CCB" w:rsidRDefault="005F0CCB" w:rsidP="005F0CCB">
      <w:pPr>
        <w:rPr>
          <w:sz w:val="24"/>
        </w:rPr>
      </w:pPr>
    </w:p>
    <w:p w:rsidR="005F0CCB" w:rsidRDefault="005F0CCB" w:rsidP="005F0CCB">
      <w:pPr>
        <w:rPr>
          <w:sz w:val="24"/>
        </w:rPr>
      </w:pPr>
    </w:p>
    <w:p w:rsidR="005F0CCB" w:rsidRDefault="005F0CCB" w:rsidP="005F0CCB">
      <w:pPr>
        <w:rPr>
          <w:sz w:val="24"/>
        </w:rPr>
      </w:pPr>
    </w:p>
    <w:p w:rsidR="005F0CCB" w:rsidRDefault="005F0CCB" w:rsidP="005F0CCB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ТЕХНИЧЕСКОЕ ЗАДАНИЕ НА КУРСОВОЙ ПРОЕКТ</w:t>
      </w:r>
    </w:p>
    <w:p w:rsidR="005F0CCB" w:rsidRDefault="005F0CCB" w:rsidP="005F0CCB">
      <w:pPr>
        <w:rPr>
          <w:sz w:val="28"/>
          <w:szCs w:val="28"/>
        </w:rPr>
      </w:pPr>
    </w:p>
    <w:p w:rsidR="005F0CCB" w:rsidRDefault="005F0CCB" w:rsidP="005F0CCB">
      <w:pPr>
        <w:ind w:left="567"/>
        <w:contextualSpacing/>
        <w:rPr>
          <w:sz w:val="28"/>
          <w:szCs w:val="28"/>
        </w:rPr>
      </w:pPr>
    </w:p>
    <w:p w:rsidR="005F0CCB" w:rsidRDefault="005F0CCB" w:rsidP="005F0CCB">
      <w:pPr>
        <w:ind w:left="567"/>
        <w:contextualSpacing/>
        <w:rPr>
          <w:sz w:val="28"/>
          <w:szCs w:val="28"/>
        </w:rPr>
      </w:pPr>
    </w:p>
    <w:p w:rsidR="005F0CCB" w:rsidRDefault="005F0CCB" w:rsidP="005F0CCB">
      <w:pPr>
        <w:ind w:left="567"/>
        <w:contextualSpacing/>
        <w:rPr>
          <w:sz w:val="28"/>
          <w:szCs w:val="28"/>
        </w:rPr>
      </w:pPr>
    </w:p>
    <w:p w:rsidR="005F0CCB" w:rsidRDefault="005F0CCB" w:rsidP="005F0CCB">
      <w:pPr>
        <w:ind w:left="567"/>
        <w:contextualSpacing/>
        <w:rPr>
          <w:sz w:val="28"/>
          <w:szCs w:val="28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072"/>
        <w:gridCol w:w="5134"/>
      </w:tblGrid>
      <w:tr w:rsidR="005F0CCB" w:rsidTr="0040158B">
        <w:trPr>
          <w:trHeight w:val="329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:rsidR="005F0CCB" w:rsidRDefault="005F0CCB" w:rsidP="0040158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студента группы 2П-11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0CCB" w:rsidRPr="00E90D72" w:rsidRDefault="005F0CCB" w:rsidP="0040158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Бажанова Максима Владиславовича</w:t>
            </w:r>
          </w:p>
        </w:tc>
      </w:tr>
    </w:tbl>
    <w:p w:rsidR="005F0CCB" w:rsidRDefault="005F0CCB" w:rsidP="005F0CCB">
      <w:pPr>
        <w:ind w:left="567"/>
        <w:contextualSpacing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</w:t>
      </w:r>
      <w:r>
        <w:t>(фамилия, имя, отчество)</w:t>
      </w:r>
    </w:p>
    <w:p w:rsidR="005F0CCB" w:rsidRDefault="005F0CCB" w:rsidP="005F0CCB">
      <w:pPr>
        <w:ind w:left="1985" w:hanging="1418"/>
        <w:contextualSpacing/>
        <w:rPr>
          <w:sz w:val="28"/>
          <w:szCs w:val="28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260"/>
        <w:gridCol w:w="4536"/>
      </w:tblGrid>
      <w:tr w:rsidR="005F0CCB" w:rsidTr="0040158B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5F0CCB" w:rsidRDefault="005F0CCB" w:rsidP="0040158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курсового проекта: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0CCB" w:rsidRDefault="005F0CCB" w:rsidP="0040158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базы данных для </w:t>
            </w:r>
          </w:p>
        </w:tc>
      </w:tr>
      <w:tr w:rsidR="005F0CCB" w:rsidTr="0040158B">
        <w:tc>
          <w:tcPr>
            <w:tcW w:w="77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0CCB" w:rsidRDefault="005F0CCB" w:rsidP="0040158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системы планирования услуг ветеринарной клиники </w:t>
            </w:r>
          </w:p>
        </w:tc>
      </w:tr>
      <w:tr w:rsidR="005F0CCB" w:rsidTr="0040158B">
        <w:tc>
          <w:tcPr>
            <w:tcW w:w="7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F0CCB" w:rsidRDefault="005F0CCB" w:rsidP="0040158B">
            <w:pPr>
              <w:contextualSpacing/>
              <w:rPr>
                <w:sz w:val="28"/>
                <w:szCs w:val="28"/>
              </w:rPr>
            </w:pPr>
          </w:p>
        </w:tc>
      </w:tr>
    </w:tbl>
    <w:p w:rsidR="005F0CCB" w:rsidRDefault="005F0CCB" w:rsidP="005F0CCB">
      <w:pPr>
        <w:contextualSpacing/>
        <w:rPr>
          <w:sz w:val="28"/>
          <w:szCs w:val="28"/>
        </w:rPr>
      </w:pPr>
    </w:p>
    <w:p w:rsidR="005F0CCB" w:rsidRDefault="005F0CCB" w:rsidP="005F0CCB">
      <w:pPr>
        <w:ind w:left="567"/>
        <w:contextualSpacing/>
        <w:rPr>
          <w:sz w:val="28"/>
          <w:szCs w:val="28"/>
        </w:rPr>
      </w:pPr>
    </w:p>
    <w:p w:rsidR="005F0CCB" w:rsidRDefault="005F0CCB" w:rsidP="005F0CCB">
      <w:pPr>
        <w:ind w:left="567"/>
        <w:contextualSpacing/>
        <w:rPr>
          <w:sz w:val="28"/>
          <w:szCs w:val="28"/>
        </w:rPr>
      </w:pPr>
    </w:p>
    <w:p w:rsidR="005F0CCB" w:rsidRPr="00E24691" w:rsidRDefault="005F0CCB" w:rsidP="005F0CCB">
      <w:pPr>
        <w:ind w:left="567"/>
        <w:contextualSpacing/>
        <w:rPr>
          <w:sz w:val="28"/>
          <w:szCs w:val="28"/>
        </w:rPr>
      </w:pPr>
      <w:r>
        <w:rPr>
          <w:sz w:val="28"/>
          <w:szCs w:val="28"/>
        </w:rPr>
        <w:t>Срок сдачи</w:t>
      </w:r>
      <w:r w:rsidRPr="00E24691">
        <w:rPr>
          <w:sz w:val="28"/>
          <w:szCs w:val="28"/>
        </w:rPr>
        <w:t xml:space="preserve">: </w:t>
      </w:r>
      <w:r>
        <w:rPr>
          <w:sz w:val="28"/>
          <w:szCs w:val="28"/>
        </w:rPr>
        <w:t>«____» ___________ 2018 г.</w:t>
      </w:r>
    </w:p>
    <w:p w:rsidR="005F0CCB" w:rsidRDefault="005F0CCB" w:rsidP="005F0CCB">
      <w:pPr>
        <w:ind w:left="567"/>
        <w:contextualSpacing/>
        <w:rPr>
          <w:sz w:val="28"/>
          <w:szCs w:val="28"/>
        </w:rPr>
      </w:pPr>
    </w:p>
    <w:p w:rsidR="005F0CCB" w:rsidRDefault="005F0CCB" w:rsidP="005F0CCB">
      <w:pPr>
        <w:contextualSpacing/>
        <w:rPr>
          <w:sz w:val="28"/>
          <w:szCs w:val="28"/>
        </w:rPr>
      </w:pPr>
    </w:p>
    <w:p w:rsidR="005F0CCB" w:rsidRDefault="005F0CCB" w:rsidP="005F0CCB">
      <w:pPr>
        <w:ind w:left="3005" w:hanging="2438"/>
        <w:contextualSpacing/>
        <w:rPr>
          <w:sz w:val="28"/>
          <w:szCs w:val="28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3118"/>
        <w:gridCol w:w="4961"/>
      </w:tblGrid>
      <w:tr w:rsidR="005F0CCB" w:rsidTr="0040158B"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5F0CCB" w:rsidRDefault="005F0CCB" w:rsidP="0040158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Руководитель: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0CCB" w:rsidRDefault="005F0CCB" w:rsidP="0040158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Смирнов Евгений Михайлович</w:t>
            </w:r>
          </w:p>
        </w:tc>
      </w:tr>
    </w:tbl>
    <w:p w:rsidR="005F0CCB" w:rsidRDefault="005F0CCB" w:rsidP="005F0CCB">
      <w:pPr>
        <w:ind w:left="567"/>
        <w:contextualSpacing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>(фамилия, имя, отчество)</w:t>
      </w:r>
    </w:p>
    <w:p w:rsidR="005F0CCB" w:rsidRDefault="005F0CCB" w:rsidP="005F0CCB">
      <w:pPr>
        <w:ind w:left="3005" w:hanging="2438"/>
        <w:contextualSpacing/>
        <w:rPr>
          <w:b/>
          <w:sz w:val="28"/>
          <w:szCs w:val="28"/>
        </w:rPr>
      </w:pPr>
    </w:p>
    <w:p w:rsidR="005F0CCB" w:rsidRDefault="005F0CCB" w:rsidP="005F0CCB"/>
    <w:p w:rsidR="005F0CCB" w:rsidRDefault="005F0CCB" w:rsidP="005F0CCB"/>
    <w:p w:rsidR="005F0CCB" w:rsidRDefault="005F0CCB" w:rsidP="005F0CCB"/>
    <w:p w:rsidR="005F0CCB" w:rsidRDefault="005F0CCB" w:rsidP="005F0CCB"/>
    <w:p w:rsidR="005F0CCB" w:rsidRDefault="005F0CCB" w:rsidP="005F0CCB"/>
    <w:p w:rsidR="005F0CCB" w:rsidRDefault="005F0CCB" w:rsidP="005F0CCB"/>
    <w:p w:rsidR="005F0CCB" w:rsidRDefault="005F0CCB" w:rsidP="005F0CCB"/>
    <w:p w:rsidR="005F0CCB" w:rsidRDefault="005F0CCB" w:rsidP="005F0CCB"/>
    <w:p w:rsidR="005F0CCB" w:rsidRDefault="005F0CCB" w:rsidP="005F0CCB"/>
    <w:p w:rsidR="005F0CCB" w:rsidRDefault="005F0CCB" w:rsidP="005F0CCB"/>
    <w:p w:rsidR="005F0CCB" w:rsidRDefault="005F0CCB" w:rsidP="005F0CCB"/>
    <w:p w:rsidR="005F0CCB" w:rsidRPr="00C9159D" w:rsidRDefault="005F0CCB" w:rsidP="005F0CCB">
      <w:pPr>
        <w:pageBreakBefore/>
        <w:rPr>
          <w:sz w:val="26"/>
          <w:szCs w:val="26"/>
        </w:rPr>
      </w:pPr>
      <w:r w:rsidRPr="00C9159D">
        <w:rPr>
          <w:b/>
          <w:sz w:val="26"/>
          <w:szCs w:val="26"/>
        </w:rPr>
        <w:lastRenderedPageBreak/>
        <w:t>1. Исходные данные:</w:t>
      </w:r>
    </w:p>
    <w:p w:rsidR="005F0CCB" w:rsidRPr="00C9159D" w:rsidRDefault="005F0CCB" w:rsidP="005F0CCB">
      <w:pPr>
        <w:ind w:firstLine="720"/>
        <w:rPr>
          <w:sz w:val="26"/>
          <w:szCs w:val="26"/>
        </w:rPr>
      </w:pPr>
      <w:r w:rsidRPr="00C9159D">
        <w:rPr>
          <w:sz w:val="26"/>
          <w:szCs w:val="26"/>
        </w:rPr>
        <w:t>База данных предназначена для</w:t>
      </w:r>
      <w:r>
        <w:rPr>
          <w:sz w:val="26"/>
          <w:szCs w:val="26"/>
        </w:rPr>
        <w:t xml:space="preserve"> обеспечения формирования прайс-листа и каталога услуг ветеринарной клиники, </w:t>
      </w:r>
      <w:r w:rsidRPr="00DE36C1">
        <w:rPr>
          <w:sz w:val="26"/>
          <w:szCs w:val="26"/>
        </w:rPr>
        <w:t>автоматизационного</w:t>
      </w:r>
      <w:r>
        <w:rPr>
          <w:sz w:val="26"/>
          <w:szCs w:val="26"/>
        </w:rPr>
        <w:t xml:space="preserve"> поиска клиентской базы и формирования базы лекарственных средств.</w:t>
      </w:r>
      <w:r w:rsidRPr="00C9159D">
        <w:rPr>
          <w:sz w:val="26"/>
          <w:szCs w:val="26"/>
        </w:rPr>
        <w:t xml:space="preserve"> База данных должна:</w:t>
      </w:r>
    </w:p>
    <w:p w:rsidR="005F0CCB" w:rsidRPr="00B97A30" w:rsidRDefault="005F0CCB" w:rsidP="005F0CCB">
      <w:pPr>
        <w:widowControl/>
        <w:numPr>
          <w:ilvl w:val="0"/>
          <w:numId w:val="40"/>
        </w:numPr>
        <w:tabs>
          <w:tab w:val="left" w:pos="1080"/>
        </w:tabs>
        <w:suppressAutoHyphens/>
        <w:autoSpaceDE/>
        <w:adjustRightInd/>
        <w:contextualSpacing/>
        <w:rPr>
          <w:b/>
          <w:sz w:val="26"/>
          <w:szCs w:val="26"/>
        </w:rPr>
      </w:pPr>
      <w:r>
        <w:rPr>
          <w:sz w:val="26"/>
          <w:szCs w:val="26"/>
        </w:rPr>
        <w:t>Х</w:t>
      </w:r>
      <w:r w:rsidRPr="00C9159D">
        <w:rPr>
          <w:sz w:val="26"/>
          <w:szCs w:val="26"/>
        </w:rPr>
        <w:t>ранить данные о</w:t>
      </w:r>
      <w:r>
        <w:rPr>
          <w:sz w:val="26"/>
          <w:szCs w:val="26"/>
        </w:rPr>
        <w:t>б</w:t>
      </w:r>
      <w:r w:rsidRPr="00C9159D">
        <w:rPr>
          <w:sz w:val="26"/>
          <w:szCs w:val="26"/>
        </w:rPr>
        <w:t xml:space="preserve"> </w:t>
      </w:r>
      <w:r>
        <w:rPr>
          <w:sz w:val="26"/>
          <w:szCs w:val="26"/>
        </w:rPr>
        <w:t>услугах;</w:t>
      </w:r>
    </w:p>
    <w:p w:rsidR="005F0CCB" w:rsidRPr="00C9159D" w:rsidRDefault="005F0CCB" w:rsidP="005F0CCB">
      <w:pPr>
        <w:widowControl/>
        <w:numPr>
          <w:ilvl w:val="0"/>
          <w:numId w:val="40"/>
        </w:numPr>
        <w:tabs>
          <w:tab w:val="left" w:pos="1080"/>
        </w:tabs>
        <w:suppressAutoHyphens/>
        <w:autoSpaceDE/>
        <w:adjustRightInd/>
        <w:contextualSpacing/>
        <w:rPr>
          <w:b/>
          <w:sz w:val="26"/>
          <w:szCs w:val="26"/>
        </w:rPr>
      </w:pPr>
      <w:r>
        <w:rPr>
          <w:sz w:val="26"/>
          <w:szCs w:val="26"/>
        </w:rPr>
        <w:t>Хранить данные о специалистах</w:t>
      </w:r>
      <w:r>
        <w:rPr>
          <w:sz w:val="26"/>
          <w:szCs w:val="26"/>
          <w:lang w:val="en-US"/>
        </w:rPr>
        <w:t>;</w:t>
      </w:r>
    </w:p>
    <w:p w:rsidR="005F0CCB" w:rsidRPr="003210C6" w:rsidRDefault="005F0CCB" w:rsidP="005F0CCB">
      <w:pPr>
        <w:widowControl/>
        <w:numPr>
          <w:ilvl w:val="0"/>
          <w:numId w:val="40"/>
        </w:numPr>
        <w:tabs>
          <w:tab w:val="left" w:pos="1080"/>
        </w:tabs>
        <w:suppressAutoHyphens/>
        <w:autoSpaceDE/>
        <w:adjustRightInd/>
        <w:contextualSpacing/>
        <w:rPr>
          <w:b/>
          <w:sz w:val="26"/>
          <w:szCs w:val="26"/>
        </w:rPr>
      </w:pPr>
      <w:r>
        <w:rPr>
          <w:sz w:val="26"/>
          <w:szCs w:val="26"/>
        </w:rPr>
        <w:t>Х</w:t>
      </w:r>
      <w:r w:rsidRPr="00C9159D">
        <w:rPr>
          <w:sz w:val="26"/>
          <w:szCs w:val="26"/>
        </w:rPr>
        <w:t>ранить данные о</w:t>
      </w:r>
      <w:r>
        <w:rPr>
          <w:sz w:val="26"/>
          <w:szCs w:val="26"/>
        </w:rPr>
        <w:t xml:space="preserve"> клиентах</w:t>
      </w:r>
      <w:r>
        <w:rPr>
          <w:sz w:val="26"/>
          <w:szCs w:val="26"/>
          <w:lang w:val="en-US"/>
        </w:rPr>
        <w:t>;</w:t>
      </w:r>
    </w:p>
    <w:p w:rsidR="005F0CCB" w:rsidRPr="00D140BD" w:rsidRDefault="005F0CCB" w:rsidP="005F0CCB">
      <w:pPr>
        <w:widowControl/>
        <w:numPr>
          <w:ilvl w:val="0"/>
          <w:numId w:val="40"/>
        </w:numPr>
        <w:tabs>
          <w:tab w:val="left" w:pos="1080"/>
        </w:tabs>
        <w:suppressAutoHyphens/>
        <w:autoSpaceDE/>
        <w:adjustRightInd/>
        <w:contextualSpacing/>
        <w:rPr>
          <w:b/>
          <w:sz w:val="26"/>
          <w:szCs w:val="26"/>
        </w:rPr>
      </w:pPr>
      <w:r>
        <w:rPr>
          <w:sz w:val="26"/>
          <w:szCs w:val="26"/>
        </w:rPr>
        <w:t>Хранить историю обращения клиентов в клинику</w:t>
      </w:r>
      <w:r w:rsidRPr="00DE36C1">
        <w:rPr>
          <w:sz w:val="26"/>
          <w:szCs w:val="26"/>
        </w:rPr>
        <w:t>;</w:t>
      </w:r>
    </w:p>
    <w:p w:rsidR="005F0CCB" w:rsidRPr="003210C6" w:rsidRDefault="005F0CCB" w:rsidP="005F0CCB">
      <w:pPr>
        <w:widowControl/>
        <w:numPr>
          <w:ilvl w:val="0"/>
          <w:numId w:val="40"/>
        </w:numPr>
        <w:tabs>
          <w:tab w:val="left" w:pos="1080"/>
        </w:tabs>
        <w:suppressAutoHyphens/>
        <w:autoSpaceDE/>
        <w:adjustRightInd/>
        <w:contextualSpacing/>
        <w:rPr>
          <w:b/>
          <w:sz w:val="26"/>
          <w:szCs w:val="26"/>
        </w:rPr>
      </w:pPr>
      <w:r>
        <w:rPr>
          <w:sz w:val="26"/>
          <w:szCs w:val="26"/>
        </w:rPr>
        <w:t xml:space="preserve">Хранить </w:t>
      </w:r>
      <w:r w:rsidRPr="003210C6">
        <w:rPr>
          <w:sz w:val="26"/>
          <w:szCs w:val="26"/>
        </w:rPr>
        <w:t>расписани</w:t>
      </w:r>
      <w:r>
        <w:rPr>
          <w:sz w:val="26"/>
          <w:szCs w:val="26"/>
        </w:rPr>
        <w:t>е</w:t>
      </w:r>
      <w:r w:rsidRPr="003210C6">
        <w:rPr>
          <w:sz w:val="26"/>
          <w:szCs w:val="26"/>
        </w:rPr>
        <w:t xml:space="preserve"> приём</w:t>
      </w:r>
      <w:r>
        <w:rPr>
          <w:sz w:val="26"/>
          <w:szCs w:val="26"/>
        </w:rPr>
        <w:t>ов</w:t>
      </w:r>
      <w:r w:rsidRPr="003210C6">
        <w:rPr>
          <w:sz w:val="26"/>
          <w:szCs w:val="26"/>
        </w:rPr>
        <w:t>;</w:t>
      </w:r>
    </w:p>
    <w:p w:rsidR="005F0CCB" w:rsidRPr="00C9159D" w:rsidRDefault="005F0CCB" w:rsidP="005F0CCB">
      <w:pPr>
        <w:widowControl/>
        <w:numPr>
          <w:ilvl w:val="0"/>
          <w:numId w:val="40"/>
        </w:numPr>
        <w:tabs>
          <w:tab w:val="left" w:pos="1080"/>
        </w:tabs>
        <w:suppressAutoHyphens/>
        <w:autoSpaceDE/>
        <w:adjustRightInd/>
        <w:contextualSpacing/>
        <w:rPr>
          <w:b/>
          <w:sz w:val="26"/>
          <w:szCs w:val="26"/>
        </w:rPr>
      </w:pPr>
      <w:r>
        <w:rPr>
          <w:sz w:val="26"/>
          <w:szCs w:val="26"/>
        </w:rPr>
        <w:t>Хранить данные об отзывах клиентов</w:t>
      </w:r>
      <w:r w:rsidRPr="003210C6">
        <w:rPr>
          <w:sz w:val="26"/>
          <w:szCs w:val="26"/>
        </w:rPr>
        <w:t>;</w:t>
      </w:r>
    </w:p>
    <w:p w:rsidR="005F0CCB" w:rsidRDefault="005F0CCB" w:rsidP="005F0CCB">
      <w:pPr>
        <w:widowControl/>
        <w:numPr>
          <w:ilvl w:val="0"/>
          <w:numId w:val="40"/>
        </w:numPr>
        <w:tabs>
          <w:tab w:val="left" w:pos="1080"/>
        </w:tabs>
        <w:suppressAutoHyphens/>
        <w:autoSpaceDE/>
        <w:adjustRightInd/>
        <w:contextualSpacing/>
        <w:rPr>
          <w:sz w:val="26"/>
          <w:szCs w:val="26"/>
        </w:rPr>
      </w:pPr>
      <w:r>
        <w:rPr>
          <w:sz w:val="26"/>
          <w:szCs w:val="26"/>
        </w:rPr>
        <w:t>Хранить данные о поставщиках лекарственных средств</w:t>
      </w:r>
      <w:r w:rsidRPr="00DE36C1">
        <w:rPr>
          <w:sz w:val="26"/>
          <w:szCs w:val="26"/>
        </w:rPr>
        <w:t>;</w:t>
      </w:r>
    </w:p>
    <w:p w:rsidR="005F0CCB" w:rsidRDefault="005F0CCB" w:rsidP="005F0CCB">
      <w:pPr>
        <w:widowControl/>
        <w:suppressAutoHyphens/>
        <w:autoSpaceDE/>
        <w:adjustRightInd/>
        <w:ind w:left="786"/>
        <w:contextualSpacing/>
        <w:rPr>
          <w:sz w:val="26"/>
          <w:szCs w:val="26"/>
        </w:rPr>
      </w:pPr>
      <w:r>
        <w:rPr>
          <w:sz w:val="26"/>
          <w:szCs w:val="26"/>
        </w:rPr>
        <w:t>В базе данных должна обеспечиваться целостность информации.</w:t>
      </w:r>
      <w:r w:rsidRPr="006E0E42">
        <w:rPr>
          <w:sz w:val="26"/>
          <w:szCs w:val="26"/>
        </w:rPr>
        <w:t xml:space="preserve"> </w:t>
      </w:r>
    </w:p>
    <w:p w:rsidR="005F0CCB" w:rsidRPr="00D140BD" w:rsidRDefault="005F0CCB" w:rsidP="005F0CCB">
      <w:pPr>
        <w:widowControl/>
        <w:suppressAutoHyphens/>
        <w:autoSpaceDE/>
        <w:adjustRightInd/>
        <w:ind w:left="786"/>
        <w:contextualSpacing/>
        <w:rPr>
          <w:b/>
          <w:sz w:val="26"/>
          <w:szCs w:val="26"/>
        </w:rPr>
      </w:pPr>
    </w:p>
    <w:p w:rsidR="005F0CCB" w:rsidRPr="00C9159D" w:rsidRDefault="005F0CCB" w:rsidP="005F0CCB">
      <w:pPr>
        <w:rPr>
          <w:sz w:val="26"/>
          <w:szCs w:val="26"/>
        </w:rPr>
      </w:pPr>
      <w:r w:rsidRPr="00C9159D">
        <w:rPr>
          <w:b/>
          <w:sz w:val="26"/>
          <w:szCs w:val="26"/>
        </w:rPr>
        <w:t>2. Содержание задания:</w:t>
      </w:r>
    </w:p>
    <w:p w:rsidR="005F0CCB" w:rsidRPr="00C9159D" w:rsidRDefault="005F0CCB" w:rsidP="005F0CCB">
      <w:pPr>
        <w:pStyle w:val="ListParagraph"/>
        <w:numPr>
          <w:ilvl w:val="0"/>
          <w:numId w:val="41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раздел обоснования выбора технологии и программных средств:</w:t>
      </w:r>
    </w:p>
    <w:p w:rsidR="005F0CCB" w:rsidRPr="00C9159D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 xml:space="preserve">Выбор СУБД; </w:t>
      </w:r>
    </w:p>
    <w:p w:rsidR="005F0CCB" w:rsidRPr="00C9159D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Выбор технологии доступа к базе данных;</w:t>
      </w:r>
    </w:p>
    <w:p w:rsidR="005F0CCB" w:rsidRPr="00C9159D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 xml:space="preserve">Выбор интегрированной среды разработки для создания </w:t>
      </w:r>
      <w:r w:rsidRPr="00590C15">
        <w:rPr>
          <w:sz w:val="26"/>
          <w:szCs w:val="26"/>
        </w:rPr>
        <w:t xml:space="preserve">клиентского </w:t>
      </w:r>
      <w:r w:rsidRPr="00C9159D">
        <w:rPr>
          <w:sz w:val="26"/>
          <w:szCs w:val="26"/>
        </w:rPr>
        <w:t>приложения</w:t>
      </w:r>
      <w:r w:rsidRPr="00590C15">
        <w:rPr>
          <w:sz w:val="26"/>
          <w:szCs w:val="26"/>
        </w:rPr>
        <w:t>;</w:t>
      </w:r>
    </w:p>
    <w:p w:rsidR="005F0CCB" w:rsidRPr="00C9159D" w:rsidRDefault="005F0CCB" w:rsidP="005F0CCB">
      <w:pPr>
        <w:pStyle w:val="ListParagraph"/>
        <w:numPr>
          <w:ilvl w:val="0"/>
          <w:numId w:val="41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раздел проектирования базы данных:</w:t>
      </w:r>
    </w:p>
    <w:p w:rsidR="005F0CCB" w:rsidRPr="00C9159D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 xml:space="preserve">Инициализация проекта; </w:t>
      </w:r>
    </w:p>
    <w:p w:rsidR="005F0CCB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Описание сущностей;</w:t>
      </w:r>
    </w:p>
    <w:p w:rsidR="005F0CCB" w:rsidRPr="00590C15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Определ</w:t>
      </w:r>
      <w:r>
        <w:rPr>
          <w:sz w:val="26"/>
          <w:szCs w:val="26"/>
        </w:rPr>
        <w:t>ение</w:t>
      </w:r>
      <w:r w:rsidRPr="00C9159D">
        <w:rPr>
          <w:sz w:val="26"/>
          <w:szCs w:val="26"/>
        </w:rPr>
        <w:t xml:space="preserve"> множеств</w:t>
      </w:r>
      <w:r>
        <w:rPr>
          <w:sz w:val="26"/>
          <w:szCs w:val="26"/>
        </w:rPr>
        <w:t>а</w:t>
      </w:r>
      <w:r w:rsidRPr="00C9159D">
        <w:rPr>
          <w:sz w:val="26"/>
          <w:szCs w:val="26"/>
        </w:rPr>
        <w:t xml:space="preserve"> сущностей;</w:t>
      </w:r>
    </w:p>
    <w:p w:rsidR="005F0CCB" w:rsidRPr="00C9159D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Матрица связей;</w:t>
      </w:r>
    </w:p>
    <w:p w:rsidR="005F0CCB" w:rsidRPr="00C9159D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Описание связей;</w:t>
      </w:r>
    </w:p>
    <w:p w:rsidR="005F0CCB" w:rsidRPr="00C9159D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Диаграмма уровн</w:t>
      </w:r>
      <w:r>
        <w:rPr>
          <w:sz w:val="26"/>
          <w:szCs w:val="26"/>
        </w:rPr>
        <w:t>я</w:t>
      </w:r>
      <w:r w:rsidRPr="00C9159D">
        <w:rPr>
          <w:sz w:val="26"/>
          <w:szCs w:val="26"/>
        </w:rPr>
        <w:t xml:space="preserve"> сущностей;</w:t>
      </w:r>
    </w:p>
    <w:p w:rsidR="005F0CCB" w:rsidRPr="00C9159D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Диаграмма уровн</w:t>
      </w:r>
      <w:r>
        <w:rPr>
          <w:sz w:val="26"/>
          <w:szCs w:val="26"/>
        </w:rPr>
        <w:t>я</w:t>
      </w:r>
      <w:r w:rsidRPr="00C9159D">
        <w:rPr>
          <w:sz w:val="26"/>
          <w:szCs w:val="26"/>
        </w:rPr>
        <w:t xml:space="preserve"> ключей;</w:t>
      </w:r>
    </w:p>
    <w:p w:rsidR="005F0CCB" w:rsidRPr="00C9159D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>
        <w:rPr>
          <w:sz w:val="26"/>
          <w:szCs w:val="26"/>
        </w:rPr>
        <w:t>Полно</w:t>
      </w:r>
      <w:r w:rsidRPr="00C9159D">
        <w:rPr>
          <w:sz w:val="26"/>
          <w:szCs w:val="26"/>
        </w:rPr>
        <w:t>атрибутная диаграмма;</w:t>
      </w:r>
    </w:p>
    <w:p w:rsidR="005F0CCB" w:rsidRPr="00787E35" w:rsidRDefault="005F0CCB" w:rsidP="005F0CCB">
      <w:pPr>
        <w:pStyle w:val="ListParagraph"/>
        <w:numPr>
          <w:ilvl w:val="0"/>
          <w:numId w:val="41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раздел описания клиентского приложения:</w:t>
      </w:r>
    </w:p>
    <w:p w:rsidR="005F0CCB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 w:rsidRPr="00787E35">
        <w:rPr>
          <w:sz w:val="26"/>
          <w:szCs w:val="26"/>
        </w:rPr>
        <w:t>Алгоритм формирования прайс-листа и каталога;</w:t>
      </w:r>
    </w:p>
    <w:p w:rsidR="005F0CCB" w:rsidRPr="00787E35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>
        <w:rPr>
          <w:sz w:val="26"/>
          <w:szCs w:val="26"/>
        </w:rPr>
        <w:t>Алгоритм формирования базы лекарственных средств</w:t>
      </w:r>
      <w:r w:rsidRPr="00B5003C">
        <w:rPr>
          <w:sz w:val="26"/>
          <w:szCs w:val="26"/>
        </w:rPr>
        <w:t>;</w:t>
      </w:r>
    </w:p>
    <w:p w:rsidR="005F0CCB" w:rsidRPr="00787E35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 w:rsidRPr="00787E35">
        <w:rPr>
          <w:sz w:val="26"/>
          <w:szCs w:val="26"/>
        </w:rPr>
        <w:t xml:space="preserve">Алгоритм </w:t>
      </w:r>
      <w:r>
        <w:rPr>
          <w:sz w:val="26"/>
          <w:szCs w:val="26"/>
        </w:rPr>
        <w:t>составления</w:t>
      </w:r>
      <w:r w:rsidRPr="00787E35">
        <w:rPr>
          <w:sz w:val="26"/>
          <w:szCs w:val="26"/>
        </w:rPr>
        <w:t xml:space="preserve"> расписания специалистов</w:t>
      </w:r>
      <w:r w:rsidRPr="00787E35">
        <w:rPr>
          <w:sz w:val="26"/>
          <w:szCs w:val="26"/>
          <w:lang w:val="en-US"/>
        </w:rPr>
        <w:t>;</w:t>
      </w:r>
      <w:r w:rsidRPr="00787E35">
        <w:rPr>
          <w:sz w:val="26"/>
          <w:szCs w:val="26"/>
        </w:rPr>
        <w:t xml:space="preserve"> </w:t>
      </w:r>
    </w:p>
    <w:p w:rsidR="005F0CCB" w:rsidRPr="00787E35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>
        <w:rPr>
          <w:sz w:val="26"/>
          <w:szCs w:val="26"/>
        </w:rPr>
        <w:t>О</w:t>
      </w:r>
      <w:r w:rsidRPr="00C9159D">
        <w:rPr>
          <w:sz w:val="26"/>
          <w:szCs w:val="26"/>
        </w:rPr>
        <w:t>писание пользовательского интерфейса</w:t>
      </w:r>
      <w:r>
        <w:rPr>
          <w:sz w:val="26"/>
          <w:szCs w:val="26"/>
          <w:lang w:val="en-US"/>
        </w:rPr>
        <w:t>;</w:t>
      </w:r>
      <w:r w:rsidRPr="00590C15">
        <w:rPr>
          <w:sz w:val="26"/>
          <w:szCs w:val="26"/>
        </w:rPr>
        <w:t xml:space="preserve"> </w:t>
      </w:r>
    </w:p>
    <w:p w:rsidR="005F0CCB" w:rsidRPr="00C9159D" w:rsidRDefault="005F0CCB" w:rsidP="005F0CCB">
      <w:pPr>
        <w:pStyle w:val="ListParagraph"/>
        <w:numPr>
          <w:ilvl w:val="0"/>
          <w:numId w:val="41"/>
        </w:numPr>
        <w:contextualSpacing/>
        <w:rPr>
          <w:sz w:val="26"/>
          <w:szCs w:val="26"/>
        </w:rPr>
      </w:pPr>
      <w:r w:rsidRPr="00C9159D">
        <w:rPr>
          <w:sz w:val="26"/>
          <w:szCs w:val="26"/>
        </w:rPr>
        <w:t>раздел тестирования базы данных:</w:t>
      </w:r>
    </w:p>
    <w:p w:rsidR="005F0CCB" w:rsidRPr="00C9159D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>
        <w:rPr>
          <w:sz w:val="26"/>
          <w:szCs w:val="26"/>
        </w:rPr>
        <w:t>Р</w:t>
      </w:r>
      <w:r w:rsidRPr="00C9159D">
        <w:rPr>
          <w:sz w:val="26"/>
          <w:szCs w:val="26"/>
        </w:rPr>
        <w:t>азработка тестов</w:t>
      </w:r>
      <w:r w:rsidRPr="00C9159D">
        <w:rPr>
          <w:sz w:val="26"/>
          <w:szCs w:val="26"/>
          <w:lang w:val="en-US"/>
        </w:rPr>
        <w:t>;</w:t>
      </w:r>
    </w:p>
    <w:p w:rsidR="005F0CCB" w:rsidRPr="00C9159D" w:rsidRDefault="005F0CCB" w:rsidP="005F0CCB">
      <w:pPr>
        <w:pStyle w:val="ListParagraph"/>
        <w:numPr>
          <w:ilvl w:val="0"/>
          <w:numId w:val="37"/>
        </w:numPr>
        <w:contextualSpacing/>
        <w:rPr>
          <w:sz w:val="26"/>
          <w:szCs w:val="26"/>
        </w:rPr>
      </w:pPr>
      <w:r>
        <w:rPr>
          <w:sz w:val="26"/>
          <w:szCs w:val="26"/>
        </w:rPr>
        <w:t>Т</w:t>
      </w:r>
      <w:r w:rsidRPr="00C9159D">
        <w:rPr>
          <w:sz w:val="26"/>
          <w:szCs w:val="26"/>
        </w:rPr>
        <w:t>естирование клиентского приложения</w:t>
      </w:r>
      <w:r w:rsidRPr="00C9159D">
        <w:rPr>
          <w:sz w:val="26"/>
          <w:szCs w:val="26"/>
          <w:lang w:val="en-US"/>
        </w:rPr>
        <w:t>;</w:t>
      </w:r>
    </w:p>
    <w:p w:rsidR="005F0CCB" w:rsidRPr="00EE2F1C" w:rsidRDefault="005F0CCB" w:rsidP="005F0CCB">
      <w:pPr>
        <w:pStyle w:val="ListParagraph"/>
        <w:numPr>
          <w:ilvl w:val="0"/>
          <w:numId w:val="37"/>
        </w:numPr>
        <w:contextualSpacing/>
        <w:rPr>
          <w:b/>
          <w:sz w:val="26"/>
          <w:szCs w:val="26"/>
        </w:rPr>
      </w:pPr>
      <w:r>
        <w:rPr>
          <w:bCs/>
          <w:sz w:val="26"/>
          <w:szCs w:val="26"/>
        </w:rPr>
        <w:t>Т</w:t>
      </w:r>
      <w:r w:rsidRPr="00C9159D">
        <w:rPr>
          <w:bCs/>
          <w:sz w:val="26"/>
          <w:szCs w:val="26"/>
        </w:rPr>
        <w:t>естирование базы данных</w:t>
      </w:r>
      <w:r w:rsidRPr="00C9159D">
        <w:rPr>
          <w:bCs/>
          <w:sz w:val="26"/>
          <w:szCs w:val="26"/>
          <w:lang w:val="en-US"/>
        </w:rPr>
        <w:t>.</w:t>
      </w:r>
    </w:p>
    <w:p w:rsidR="005F0CCB" w:rsidRPr="00C9159D" w:rsidRDefault="005F0CCB" w:rsidP="005F0CCB">
      <w:pPr>
        <w:rPr>
          <w:b/>
          <w:sz w:val="26"/>
          <w:szCs w:val="26"/>
        </w:rPr>
      </w:pPr>
      <w:r w:rsidRPr="00C9159D">
        <w:rPr>
          <w:b/>
          <w:sz w:val="26"/>
          <w:szCs w:val="26"/>
        </w:rPr>
        <w:t>3. Отчетный материал:</w:t>
      </w:r>
    </w:p>
    <w:p w:rsidR="005F0CCB" w:rsidRPr="00053DBA" w:rsidRDefault="005F0CCB" w:rsidP="005F0CCB">
      <w:pPr>
        <w:pStyle w:val="ListParagraph"/>
        <w:numPr>
          <w:ilvl w:val="0"/>
          <w:numId w:val="42"/>
        </w:numPr>
        <w:rPr>
          <w:sz w:val="26"/>
          <w:szCs w:val="26"/>
        </w:rPr>
      </w:pPr>
      <w:r w:rsidRPr="00053DBA">
        <w:rPr>
          <w:sz w:val="26"/>
          <w:szCs w:val="26"/>
        </w:rPr>
        <w:t>пояснительная записка;</w:t>
      </w:r>
    </w:p>
    <w:p w:rsidR="005F0CCB" w:rsidRPr="00053DBA" w:rsidRDefault="005F0CCB" w:rsidP="005F0CCB">
      <w:pPr>
        <w:pStyle w:val="ListParagraph"/>
        <w:numPr>
          <w:ilvl w:val="0"/>
          <w:numId w:val="42"/>
        </w:numPr>
        <w:rPr>
          <w:sz w:val="26"/>
          <w:szCs w:val="26"/>
        </w:rPr>
      </w:pPr>
      <w:r w:rsidRPr="00053DBA">
        <w:rPr>
          <w:sz w:val="26"/>
          <w:szCs w:val="26"/>
        </w:rPr>
        <w:t>приложение: образцы результатов выполнения программы, программный код реализации приложения;</w:t>
      </w:r>
    </w:p>
    <w:p w:rsidR="005F0CCB" w:rsidRPr="00053DBA" w:rsidRDefault="005F0CCB" w:rsidP="005F0CCB">
      <w:pPr>
        <w:pStyle w:val="ListParagraph"/>
        <w:numPr>
          <w:ilvl w:val="0"/>
          <w:numId w:val="42"/>
        </w:numPr>
        <w:rPr>
          <w:sz w:val="26"/>
          <w:szCs w:val="26"/>
        </w:rPr>
      </w:pPr>
      <w:r w:rsidRPr="00053DBA">
        <w:rPr>
          <w:sz w:val="26"/>
          <w:szCs w:val="26"/>
        </w:rPr>
        <w:t>мультимедиа презентация.</w:t>
      </w:r>
    </w:p>
    <w:p w:rsidR="005F0CCB" w:rsidRPr="00C9159D" w:rsidRDefault="005F0CCB" w:rsidP="005F0CCB">
      <w:pPr>
        <w:pStyle w:val="ListParagraph"/>
        <w:ind w:left="720"/>
        <w:contextualSpacing/>
        <w:rPr>
          <w:sz w:val="26"/>
          <w:szCs w:val="26"/>
        </w:rPr>
      </w:pPr>
    </w:p>
    <w:tbl>
      <w:tblPr>
        <w:tblStyle w:val="TableGrid"/>
        <w:tblW w:w="10201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567"/>
        <w:gridCol w:w="283"/>
        <w:gridCol w:w="1560"/>
        <w:gridCol w:w="2863"/>
      </w:tblGrid>
      <w:tr w:rsidR="005F0CCB" w:rsidRPr="00C9159D" w:rsidTr="0040158B">
        <w:tc>
          <w:tcPr>
            <w:tcW w:w="4928" w:type="dxa"/>
            <w:tcBorders>
              <w:top w:val="nil"/>
              <w:left w:val="nil"/>
              <w:bottom w:val="nil"/>
            </w:tcBorders>
          </w:tcPr>
          <w:p w:rsidR="005F0CCB" w:rsidRPr="00C9159D" w:rsidRDefault="005F0CCB" w:rsidP="0040158B">
            <w:pPr>
              <w:contextualSpacing/>
              <w:rPr>
                <w:sz w:val="26"/>
                <w:szCs w:val="26"/>
              </w:rPr>
            </w:pPr>
            <w:r w:rsidRPr="00C9159D">
              <w:rPr>
                <w:sz w:val="26"/>
                <w:szCs w:val="26"/>
              </w:rPr>
              <w:t>Дата составления технического задания: «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:rsidR="005F0CCB" w:rsidRPr="00C9159D" w:rsidRDefault="005F0CCB" w:rsidP="0040158B">
            <w:pPr>
              <w:contextualSpacing/>
              <w:rPr>
                <w:sz w:val="26"/>
                <w:szCs w:val="26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F0CCB" w:rsidRPr="00C9159D" w:rsidRDefault="005F0CCB" w:rsidP="0040158B">
            <w:pPr>
              <w:contextualSpacing/>
              <w:rPr>
                <w:sz w:val="26"/>
                <w:szCs w:val="26"/>
              </w:rPr>
            </w:pPr>
            <w:r w:rsidRPr="00C9159D">
              <w:rPr>
                <w:sz w:val="26"/>
                <w:szCs w:val="26"/>
              </w:rPr>
              <w:t>»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</w:tcPr>
          <w:p w:rsidR="005F0CCB" w:rsidRPr="00C9159D" w:rsidRDefault="005F0CCB" w:rsidP="0040158B">
            <w:pPr>
              <w:contextualSpacing/>
              <w:rPr>
                <w:sz w:val="26"/>
                <w:szCs w:val="26"/>
              </w:rPr>
            </w:pPr>
            <w:r w:rsidRPr="00C9159D">
              <w:rPr>
                <w:sz w:val="26"/>
                <w:szCs w:val="26"/>
              </w:rPr>
              <w:t xml:space="preserve">    </w:t>
            </w:r>
          </w:p>
        </w:tc>
        <w:tc>
          <w:tcPr>
            <w:tcW w:w="2863" w:type="dxa"/>
            <w:tcBorders>
              <w:top w:val="nil"/>
              <w:bottom w:val="nil"/>
              <w:right w:val="nil"/>
            </w:tcBorders>
          </w:tcPr>
          <w:p w:rsidR="005F0CCB" w:rsidRPr="00C9159D" w:rsidRDefault="005F0CCB" w:rsidP="0040158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2018</w:t>
            </w:r>
            <w:r w:rsidRPr="00C9159D">
              <w:rPr>
                <w:sz w:val="26"/>
                <w:szCs w:val="26"/>
              </w:rPr>
              <w:t xml:space="preserve"> г. </w:t>
            </w:r>
          </w:p>
        </w:tc>
      </w:tr>
    </w:tbl>
    <w:p w:rsidR="005F0CCB" w:rsidRPr="00C9159D" w:rsidRDefault="005F0CCB" w:rsidP="005F0CCB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4253"/>
      </w:tblGrid>
      <w:tr w:rsidR="005F0CCB" w:rsidRPr="00C9159D" w:rsidTr="0040158B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5F0CCB" w:rsidRPr="00C9159D" w:rsidRDefault="005F0CCB" w:rsidP="0040158B">
            <w:pPr>
              <w:contextualSpacing/>
              <w:rPr>
                <w:sz w:val="26"/>
                <w:szCs w:val="26"/>
              </w:rPr>
            </w:pPr>
            <w:r w:rsidRPr="00C9159D">
              <w:rPr>
                <w:sz w:val="26"/>
                <w:szCs w:val="26"/>
              </w:rPr>
              <w:t xml:space="preserve">Студент: 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0CCB" w:rsidRPr="00C9159D" w:rsidRDefault="005F0CCB" w:rsidP="0040158B">
            <w:pPr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Бажанов Максим Владиславович</w:t>
            </w:r>
          </w:p>
        </w:tc>
      </w:tr>
      <w:tr w:rsidR="005F0CCB" w:rsidRPr="00C9159D" w:rsidTr="0040158B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5F0CCB" w:rsidRPr="00C9159D" w:rsidRDefault="005F0CCB" w:rsidP="0040158B">
            <w:pPr>
              <w:contextualSpacing/>
              <w:rPr>
                <w:sz w:val="26"/>
                <w:szCs w:val="26"/>
              </w:rPr>
            </w:pPr>
            <w:r w:rsidRPr="00C9159D">
              <w:rPr>
                <w:sz w:val="26"/>
                <w:szCs w:val="26"/>
              </w:rPr>
              <w:t>Руководитель: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F0CCB" w:rsidRPr="00C9159D" w:rsidRDefault="005F0CCB" w:rsidP="0040158B">
            <w:pPr>
              <w:contextualSpacing/>
              <w:rPr>
                <w:sz w:val="26"/>
                <w:szCs w:val="26"/>
              </w:rPr>
            </w:pPr>
            <w:r w:rsidRPr="00C9159D">
              <w:rPr>
                <w:sz w:val="26"/>
                <w:szCs w:val="26"/>
              </w:rPr>
              <w:t>Смирнов Евгений Михайлович</w:t>
            </w:r>
          </w:p>
        </w:tc>
      </w:tr>
    </w:tbl>
    <w:tbl>
      <w:tblPr>
        <w:tblW w:w="5000" w:type="pct"/>
        <w:tblLook w:val="01E0" w:firstRow="1" w:lastRow="1" w:firstColumn="1" w:lastColumn="1" w:noHBand="0" w:noVBand="0"/>
      </w:tblPr>
      <w:tblGrid>
        <w:gridCol w:w="5116"/>
        <w:gridCol w:w="4525"/>
      </w:tblGrid>
      <w:tr w:rsidR="005F0CCB" w:rsidRPr="007F26D4" w:rsidTr="0040158B">
        <w:tc>
          <w:tcPr>
            <w:tcW w:w="2653" w:type="pct"/>
          </w:tcPr>
          <w:p w:rsidR="005F0CCB" w:rsidRPr="007F26D4" w:rsidRDefault="005F0CCB" w:rsidP="0040158B">
            <w:pPr>
              <w:contextualSpacing/>
              <w:rPr>
                <w:b/>
                <w:sz w:val="28"/>
                <w:szCs w:val="28"/>
                <w:lang w:eastAsia="en-US"/>
              </w:rPr>
            </w:pPr>
            <w:r w:rsidRPr="007F26D4">
              <w:rPr>
                <w:b/>
                <w:sz w:val="28"/>
                <w:szCs w:val="28"/>
              </w:rPr>
              <w:lastRenderedPageBreak/>
              <w:t>Согласовано</w:t>
            </w:r>
          </w:p>
          <w:p w:rsidR="005F0CCB" w:rsidRPr="007F26D4" w:rsidRDefault="005F0CCB" w:rsidP="0040158B">
            <w:pPr>
              <w:contextualSpacing/>
              <w:rPr>
                <w:rFonts w:eastAsia="Calibri"/>
                <w:b/>
                <w:sz w:val="28"/>
                <w:szCs w:val="28"/>
              </w:rPr>
            </w:pPr>
          </w:p>
          <w:p w:rsidR="005F0CCB" w:rsidRDefault="005F0CCB" w:rsidP="0040158B">
            <w:pPr>
              <w:contextualSpacing/>
              <w:rPr>
                <w:sz w:val="28"/>
                <w:szCs w:val="28"/>
              </w:rPr>
            </w:pPr>
            <w:r w:rsidRPr="007F26D4">
              <w:rPr>
                <w:sz w:val="28"/>
                <w:szCs w:val="28"/>
              </w:rPr>
              <w:t xml:space="preserve">На заседании </w:t>
            </w:r>
            <w:r>
              <w:rPr>
                <w:sz w:val="28"/>
                <w:szCs w:val="28"/>
              </w:rPr>
              <w:t>кафедры</w:t>
            </w:r>
          </w:p>
          <w:p w:rsidR="005F0CCB" w:rsidRPr="007F26D4" w:rsidRDefault="005F0CCB" w:rsidP="0040158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информационных технологий</w:t>
            </w:r>
            <w:r w:rsidRPr="007F26D4">
              <w:rPr>
                <w:sz w:val="28"/>
                <w:szCs w:val="28"/>
              </w:rPr>
              <w:t xml:space="preserve"> </w:t>
            </w:r>
          </w:p>
          <w:p w:rsidR="005F0CCB" w:rsidRPr="007F26D4" w:rsidRDefault="005F0CCB" w:rsidP="0040158B">
            <w:pPr>
              <w:contextualSpacing/>
              <w:rPr>
                <w:sz w:val="28"/>
                <w:szCs w:val="28"/>
              </w:rPr>
            </w:pPr>
            <w:r w:rsidRPr="007F26D4">
              <w:rPr>
                <w:sz w:val="28"/>
                <w:szCs w:val="28"/>
              </w:rPr>
              <w:t>Протокол № _____</w:t>
            </w:r>
          </w:p>
          <w:p w:rsidR="005F0CCB" w:rsidRPr="007F26D4" w:rsidRDefault="005F0CCB" w:rsidP="0040158B">
            <w:pPr>
              <w:contextualSpacing/>
              <w:rPr>
                <w:sz w:val="28"/>
                <w:szCs w:val="28"/>
              </w:rPr>
            </w:pPr>
            <w:r w:rsidRPr="007F26D4">
              <w:rPr>
                <w:sz w:val="28"/>
                <w:szCs w:val="28"/>
              </w:rPr>
              <w:t>от «___»____________201</w:t>
            </w:r>
            <w:r>
              <w:rPr>
                <w:sz w:val="28"/>
                <w:szCs w:val="28"/>
              </w:rPr>
              <w:t>8</w:t>
            </w:r>
            <w:r w:rsidRPr="007F26D4">
              <w:rPr>
                <w:sz w:val="28"/>
                <w:szCs w:val="28"/>
              </w:rPr>
              <w:t xml:space="preserve"> г.</w:t>
            </w:r>
          </w:p>
          <w:p w:rsidR="005F0CCB" w:rsidRPr="007F26D4" w:rsidRDefault="005F0CCB" w:rsidP="0040158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</w:t>
            </w:r>
          </w:p>
          <w:p w:rsidR="005F0CCB" w:rsidRPr="007F26D4" w:rsidRDefault="005F0CCB" w:rsidP="0040158B">
            <w:pPr>
              <w:contextualSpacing/>
              <w:rPr>
                <w:sz w:val="28"/>
                <w:szCs w:val="28"/>
                <w:lang w:eastAsia="en-US"/>
              </w:rPr>
            </w:pPr>
            <w:r w:rsidRPr="00FC5205">
              <w:rPr>
                <w:sz w:val="28"/>
                <w:szCs w:val="28"/>
                <w:u w:val="single"/>
              </w:rPr>
              <w:t>___________</w:t>
            </w:r>
            <w:r w:rsidRPr="00FC5205">
              <w:rPr>
                <w:sz w:val="28"/>
                <w:szCs w:val="28"/>
              </w:rPr>
              <w:t xml:space="preserve"> </w:t>
            </w:r>
            <w:r w:rsidRPr="007F26D4">
              <w:rPr>
                <w:sz w:val="28"/>
                <w:szCs w:val="28"/>
              </w:rPr>
              <w:t>Е.М. Смирнов</w:t>
            </w:r>
          </w:p>
        </w:tc>
        <w:tc>
          <w:tcPr>
            <w:tcW w:w="2347" w:type="pct"/>
          </w:tcPr>
          <w:p w:rsidR="005F0CCB" w:rsidRPr="007F26D4" w:rsidRDefault="005F0CCB" w:rsidP="0040158B">
            <w:pPr>
              <w:pStyle w:val="Heading5"/>
              <w:tabs>
                <w:tab w:val="left" w:pos="6528"/>
              </w:tabs>
              <w:spacing w:before="0" w:after="0"/>
              <w:contextualSpacing/>
              <w:jc w:val="right"/>
              <w:rPr>
                <w:i w:val="0"/>
                <w:sz w:val="28"/>
                <w:szCs w:val="28"/>
              </w:rPr>
            </w:pPr>
            <w:r w:rsidRPr="00D71409">
              <w:rPr>
                <w:i w:val="0"/>
                <w:sz w:val="28"/>
                <w:szCs w:val="28"/>
              </w:rPr>
              <w:t>Утверждаю</w:t>
            </w:r>
          </w:p>
          <w:p w:rsidR="005F0CCB" w:rsidRPr="007F26D4" w:rsidRDefault="005F0CCB" w:rsidP="0040158B">
            <w:pPr>
              <w:contextualSpacing/>
              <w:jc w:val="right"/>
              <w:rPr>
                <w:rFonts w:eastAsia="Calibri"/>
                <w:sz w:val="28"/>
                <w:szCs w:val="28"/>
              </w:rPr>
            </w:pPr>
          </w:p>
          <w:p w:rsidR="005F0CCB" w:rsidRDefault="005F0CCB" w:rsidP="0040158B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  <w:p w:rsidR="005F0CCB" w:rsidRPr="007F26D4" w:rsidRDefault="005F0CCB" w:rsidP="0040158B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учебно-методического отдела</w:t>
            </w:r>
          </w:p>
          <w:p w:rsidR="005F0CCB" w:rsidRDefault="005F0CCB" w:rsidP="0040158B">
            <w:pPr>
              <w:contextualSpacing/>
              <w:jc w:val="right"/>
              <w:rPr>
                <w:sz w:val="28"/>
                <w:szCs w:val="28"/>
              </w:rPr>
            </w:pPr>
          </w:p>
          <w:p w:rsidR="005F0CCB" w:rsidRPr="007F26D4" w:rsidRDefault="005F0CCB" w:rsidP="0040158B">
            <w:pPr>
              <w:contextualSpacing/>
              <w:jc w:val="right"/>
              <w:rPr>
                <w:sz w:val="28"/>
                <w:szCs w:val="28"/>
              </w:rPr>
            </w:pPr>
            <w:r w:rsidRPr="007F26D4">
              <w:rPr>
                <w:sz w:val="28"/>
                <w:szCs w:val="28"/>
              </w:rPr>
              <w:t>«____»____________201</w:t>
            </w:r>
            <w:r>
              <w:rPr>
                <w:sz w:val="28"/>
                <w:szCs w:val="28"/>
              </w:rPr>
              <w:t>8</w:t>
            </w:r>
            <w:r w:rsidRPr="007F26D4">
              <w:rPr>
                <w:sz w:val="28"/>
                <w:szCs w:val="28"/>
              </w:rPr>
              <w:t xml:space="preserve"> г.</w:t>
            </w:r>
          </w:p>
          <w:p w:rsidR="005F0CCB" w:rsidRPr="007F26D4" w:rsidRDefault="005F0CCB" w:rsidP="0040158B">
            <w:pPr>
              <w:tabs>
                <w:tab w:val="left" w:pos="102"/>
              </w:tabs>
              <w:contextualSpacing/>
              <w:jc w:val="right"/>
              <w:rPr>
                <w:sz w:val="28"/>
                <w:szCs w:val="28"/>
              </w:rPr>
            </w:pPr>
          </w:p>
          <w:p w:rsidR="005F0CCB" w:rsidRPr="007F26D4" w:rsidRDefault="005F0CCB" w:rsidP="0040158B">
            <w:pPr>
              <w:tabs>
                <w:tab w:val="left" w:pos="102"/>
              </w:tabs>
              <w:contextualSpacing/>
              <w:jc w:val="right"/>
              <w:rPr>
                <w:sz w:val="28"/>
                <w:szCs w:val="28"/>
                <w:lang w:eastAsia="en-US"/>
              </w:rPr>
            </w:pPr>
            <w:r w:rsidRPr="00FC5205">
              <w:rPr>
                <w:sz w:val="28"/>
                <w:szCs w:val="28"/>
                <w:u w:val="single"/>
              </w:rPr>
              <w:t>__________</w:t>
            </w:r>
            <w:r w:rsidRPr="007F26D4">
              <w:rPr>
                <w:sz w:val="28"/>
                <w:szCs w:val="28"/>
              </w:rPr>
              <w:t xml:space="preserve"> Т.Н. Михайлова</w:t>
            </w:r>
          </w:p>
        </w:tc>
      </w:tr>
    </w:tbl>
    <w:p w:rsidR="005F0CCB" w:rsidRPr="00A53A07" w:rsidRDefault="005F0CCB" w:rsidP="005F0CCB">
      <w:pPr>
        <w:pStyle w:val="FR2"/>
        <w:spacing w:before="0"/>
        <w:contextualSpacing/>
        <w:jc w:val="left"/>
        <w:rPr>
          <w:b w:val="0"/>
          <w:sz w:val="20"/>
          <w:szCs w:val="20"/>
        </w:rPr>
      </w:pPr>
    </w:p>
    <w:p w:rsidR="005F0CCB" w:rsidRPr="00A53A07" w:rsidRDefault="005F0CCB" w:rsidP="005F0CCB">
      <w:pPr>
        <w:pStyle w:val="FR2"/>
        <w:spacing w:before="0"/>
        <w:contextualSpacing/>
        <w:jc w:val="left"/>
        <w:rPr>
          <w:b w:val="0"/>
          <w:sz w:val="20"/>
          <w:szCs w:val="20"/>
        </w:rPr>
      </w:pPr>
    </w:p>
    <w:p w:rsidR="005F0CCB" w:rsidRPr="00CD754B" w:rsidRDefault="005F0CCB" w:rsidP="005F0CCB">
      <w:pPr>
        <w:pStyle w:val="FR2"/>
        <w:spacing w:before="0"/>
        <w:contextualSpacing/>
        <w:rPr>
          <w:sz w:val="36"/>
          <w:szCs w:val="36"/>
        </w:rPr>
      </w:pPr>
      <w:r w:rsidRPr="00CD754B">
        <w:rPr>
          <w:sz w:val="36"/>
          <w:szCs w:val="36"/>
        </w:rPr>
        <w:t>КАЛЕНДАРНЫЙ ПЛАН</w:t>
      </w:r>
    </w:p>
    <w:p w:rsidR="005F0CCB" w:rsidRPr="00CD754B" w:rsidRDefault="005F0CCB" w:rsidP="005F0CCB">
      <w:pPr>
        <w:pStyle w:val="FR2"/>
        <w:spacing w:before="0"/>
        <w:contextualSpacing/>
        <w:rPr>
          <w:sz w:val="28"/>
          <w:szCs w:val="28"/>
        </w:rPr>
      </w:pPr>
    </w:p>
    <w:p w:rsidR="005F0CCB" w:rsidRDefault="005F0CCB" w:rsidP="005F0CCB">
      <w:pPr>
        <w:pStyle w:val="FR2"/>
        <w:spacing w:before="0"/>
        <w:contextualSpacing/>
        <w:rPr>
          <w:sz w:val="28"/>
          <w:szCs w:val="28"/>
        </w:rPr>
      </w:pPr>
      <w:r w:rsidRPr="00CD754B">
        <w:rPr>
          <w:b w:val="0"/>
          <w:sz w:val="28"/>
          <w:szCs w:val="28"/>
        </w:rPr>
        <w:t>выполнения курсового проекта</w:t>
      </w:r>
    </w:p>
    <w:p w:rsidR="005F0CCB" w:rsidRDefault="005F0CCB" w:rsidP="005F0CCB">
      <w:pPr>
        <w:ind w:left="567"/>
        <w:contextualSpacing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0"/>
        <w:gridCol w:w="5566"/>
      </w:tblGrid>
      <w:tr w:rsidR="005F0CCB" w:rsidTr="0040158B">
        <w:trPr>
          <w:trHeight w:val="30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5F0CCB" w:rsidRDefault="005F0CCB" w:rsidP="0040158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студента группы 2П-11</w:t>
            </w:r>
          </w:p>
        </w:tc>
        <w:tc>
          <w:tcPr>
            <w:tcW w:w="55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0CCB" w:rsidRDefault="005F0CCB" w:rsidP="0040158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Бажанова Максима Владиславовича </w:t>
            </w:r>
          </w:p>
        </w:tc>
      </w:tr>
    </w:tbl>
    <w:p w:rsidR="005F0CCB" w:rsidRDefault="005F0CCB" w:rsidP="005F0CCB">
      <w:pPr>
        <w:ind w:left="567"/>
        <w:contextualSpacing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</w:t>
      </w:r>
      <w:r>
        <w:t>(фамилия, имя, отчество)</w:t>
      </w:r>
    </w:p>
    <w:p w:rsidR="005F0CCB" w:rsidRDefault="005F0CCB" w:rsidP="005F0CCB">
      <w:pPr>
        <w:ind w:left="1985" w:hanging="1418"/>
        <w:contextualSpacing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9"/>
        <w:gridCol w:w="5008"/>
      </w:tblGrid>
      <w:tr w:rsidR="005F0CCB" w:rsidTr="0040158B">
        <w:trPr>
          <w:trHeight w:val="261"/>
        </w:trPr>
        <w:tc>
          <w:tcPr>
            <w:tcW w:w="3289" w:type="dxa"/>
            <w:tcBorders>
              <w:top w:val="nil"/>
              <w:left w:val="nil"/>
              <w:bottom w:val="nil"/>
              <w:right w:val="nil"/>
            </w:tcBorders>
          </w:tcPr>
          <w:p w:rsidR="005F0CCB" w:rsidRDefault="005F0CCB" w:rsidP="0040158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курсового проекта:</w:t>
            </w:r>
          </w:p>
        </w:tc>
        <w:tc>
          <w:tcPr>
            <w:tcW w:w="50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0CCB" w:rsidRDefault="005F0CCB" w:rsidP="0040158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базы данных для </w:t>
            </w:r>
          </w:p>
        </w:tc>
      </w:tr>
      <w:tr w:rsidR="005F0CCB" w:rsidTr="0040158B">
        <w:trPr>
          <w:trHeight w:val="273"/>
        </w:trPr>
        <w:tc>
          <w:tcPr>
            <w:tcW w:w="82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0CCB" w:rsidRPr="00E040C7" w:rsidRDefault="005F0CCB" w:rsidP="0040158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системы планирования услуг ветеринарной клиники </w:t>
            </w:r>
          </w:p>
        </w:tc>
      </w:tr>
      <w:tr w:rsidR="005F0CCB" w:rsidTr="0040158B">
        <w:trPr>
          <w:trHeight w:val="248"/>
        </w:trPr>
        <w:tc>
          <w:tcPr>
            <w:tcW w:w="82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F0CCB" w:rsidRDefault="005F0CCB" w:rsidP="0040158B">
            <w:pPr>
              <w:contextualSpacing/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13"/>
        <w:tblW w:w="10059" w:type="dxa"/>
        <w:tblLook w:val="04A0" w:firstRow="1" w:lastRow="0" w:firstColumn="1" w:lastColumn="0" w:noHBand="0" w:noVBand="1"/>
      </w:tblPr>
      <w:tblGrid>
        <w:gridCol w:w="484"/>
        <w:gridCol w:w="3486"/>
        <w:gridCol w:w="1701"/>
        <w:gridCol w:w="2409"/>
        <w:gridCol w:w="1979"/>
      </w:tblGrid>
      <w:tr w:rsidR="005F0CCB" w:rsidRPr="00EA03E4" w:rsidTr="005F0CCB">
        <w:tc>
          <w:tcPr>
            <w:tcW w:w="484" w:type="dxa"/>
          </w:tcPr>
          <w:p w:rsidR="005F0CCB" w:rsidRPr="00EA03E4" w:rsidRDefault="005F0CCB" w:rsidP="005F0CCB">
            <w:pPr>
              <w:jc w:val="center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№</w:t>
            </w:r>
          </w:p>
        </w:tc>
        <w:tc>
          <w:tcPr>
            <w:tcW w:w="3486" w:type="dxa"/>
          </w:tcPr>
          <w:p w:rsidR="005F0CCB" w:rsidRPr="00EA03E4" w:rsidRDefault="005F0CCB" w:rsidP="005F0CCB">
            <w:pPr>
              <w:jc w:val="center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Содержание этапов работы</w:t>
            </w:r>
          </w:p>
        </w:tc>
        <w:tc>
          <w:tcPr>
            <w:tcW w:w="1701" w:type="dxa"/>
          </w:tcPr>
          <w:p w:rsidR="005F0CCB" w:rsidRPr="00EA03E4" w:rsidRDefault="005F0CCB" w:rsidP="005F0CCB">
            <w:pPr>
              <w:jc w:val="center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Срок выполнения</w:t>
            </w:r>
          </w:p>
        </w:tc>
        <w:tc>
          <w:tcPr>
            <w:tcW w:w="2409" w:type="dxa"/>
          </w:tcPr>
          <w:p w:rsidR="005F0CCB" w:rsidRPr="00EA03E4" w:rsidRDefault="005F0CCB" w:rsidP="005F0CCB">
            <w:pPr>
              <w:jc w:val="center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Планируемый объем, %</w:t>
            </w:r>
          </w:p>
        </w:tc>
        <w:tc>
          <w:tcPr>
            <w:tcW w:w="1979" w:type="dxa"/>
          </w:tcPr>
          <w:p w:rsidR="005F0CCB" w:rsidRPr="00EA03E4" w:rsidRDefault="005F0CCB" w:rsidP="005F0CCB">
            <w:pPr>
              <w:pStyle w:val="FR2"/>
              <w:spacing w:before="0"/>
              <w:contextualSpacing/>
              <w:rPr>
                <w:b w:val="0"/>
                <w:sz w:val="26"/>
                <w:szCs w:val="26"/>
              </w:rPr>
            </w:pPr>
            <w:r w:rsidRPr="00EA03E4">
              <w:rPr>
                <w:b w:val="0"/>
                <w:sz w:val="26"/>
                <w:szCs w:val="26"/>
              </w:rPr>
              <w:t>Отметка о выполнении</w:t>
            </w:r>
          </w:p>
        </w:tc>
      </w:tr>
      <w:tr w:rsidR="005F0CCB" w:rsidRPr="00EA03E4" w:rsidTr="005F0CCB">
        <w:tc>
          <w:tcPr>
            <w:tcW w:w="484" w:type="dxa"/>
          </w:tcPr>
          <w:p w:rsidR="005F0CCB" w:rsidRPr="00EA03E4" w:rsidRDefault="005F0CCB" w:rsidP="005F0CCB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1</w:t>
            </w:r>
          </w:p>
        </w:tc>
        <w:tc>
          <w:tcPr>
            <w:tcW w:w="3486" w:type="dxa"/>
          </w:tcPr>
          <w:p w:rsidR="005F0CCB" w:rsidRPr="00E90D72" w:rsidRDefault="005F0CCB" w:rsidP="005F0C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Введение</w:t>
            </w:r>
          </w:p>
        </w:tc>
        <w:tc>
          <w:tcPr>
            <w:tcW w:w="1701" w:type="dxa"/>
          </w:tcPr>
          <w:p w:rsidR="005F0CCB" w:rsidRPr="00EA03E4" w:rsidRDefault="005F0CCB" w:rsidP="005F0C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7</w:t>
            </w:r>
            <w:r>
              <w:rPr>
                <w:sz w:val="26"/>
                <w:szCs w:val="26"/>
              </w:rPr>
              <w:t>.04.2018</w:t>
            </w:r>
          </w:p>
        </w:tc>
        <w:tc>
          <w:tcPr>
            <w:tcW w:w="2409" w:type="dxa"/>
          </w:tcPr>
          <w:p w:rsidR="005F0CCB" w:rsidRPr="00E040C7" w:rsidRDefault="005F0CCB" w:rsidP="005F0CC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979" w:type="dxa"/>
          </w:tcPr>
          <w:p w:rsidR="005F0CCB" w:rsidRPr="00EA03E4" w:rsidRDefault="005F0CCB" w:rsidP="005F0CCB">
            <w:pPr>
              <w:rPr>
                <w:sz w:val="26"/>
                <w:szCs w:val="26"/>
              </w:rPr>
            </w:pPr>
          </w:p>
        </w:tc>
      </w:tr>
      <w:tr w:rsidR="005F0CCB" w:rsidRPr="00EA03E4" w:rsidTr="005F0CCB">
        <w:tc>
          <w:tcPr>
            <w:tcW w:w="484" w:type="dxa"/>
          </w:tcPr>
          <w:p w:rsidR="005F0CCB" w:rsidRPr="00EA03E4" w:rsidRDefault="005F0CCB" w:rsidP="005F0CCB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2</w:t>
            </w:r>
          </w:p>
        </w:tc>
        <w:tc>
          <w:tcPr>
            <w:tcW w:w="3486" w:type="dxa"/>
          </w:tcPr>
          <w:p w:rsidR="005F0CCB" w:rsidRPr="00E90D72" w:rsidRDefault="005F0CCB" w:rsidP="005F0C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Раздел обоснования выбора технологии и программных средств</w:t>
            </w:r>
          </w:p>
        </w:tc>
        <w:tc>
          <w:tcPr>
            <w:tcW w:w="1701" w:type="dxa"/>
          </w:tcPr>
          <w:p w:rsidR="005F0CCB" w:rsidRPr="00EA03E4" w:rsidRDefault="005F0CCB" w:rsidP="005F0C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  <w:r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  <w:lang w:val="en-US"/>
              </w:rPr>
              <w:t>5</w:t>
            </w:r>
            <w:r>
              <w:rPr>
                <w:sz w:val="26"/>
                <w:szCs w:val="26"/>
              </w:rPr>
              <w:t>.2018</w:t>
            </w:r>
          </w:p>
        </w:tc>
        <w:tc>
          <w:tcPr>
            <w:tcW w:w="2409" w:type="dxa"/>
          </w:tcPr>
          <w:p w:rsidR="005F0CCB" w:rsidRPr="00EA03E4" w:rsidRDefault="005F0CCB" w:rsidP="005F0CC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979" w:type="dxa"/>
          </w:tcPr>
          <w:p w:rsidR="005F0CCB" w:rsidRPr="00EA03E4" w:rsidRDefault="005F0CCB" w:rsidP="005F0CCB">
            <w:pPr>
              <w:rPr>
                <w:sz w:val="26"/>
                <w:szCs w:val="26"/>
              </w:rPr>
            </w:pPr>
          </w:p>
        </w:tc>
      </w:tr>
      <w:tr w:rsidR="005F0CCB" w:rsidRPr="00EA03E4" w:rsidTr="005F0CCB">
        <w:tc>
          <w:tcPr>
            <w:tcW w:w="484" w:type="dxa"/>
          </w:tcPr>
          <w:p w:rsidR="005F0CCB" w:rsidRPr="00EA03E4" w:rsidRDefault="005F0CCB" w:rsidP="005F0CCB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3</w:t>
            </w:r>
          </w:p>
        </w:tc>
        <w:tc>
          <w:tcPr>
            <w:tcW w:w="3486" w:type="dxa"/>
          </w:tcPr>
          <w:p w:rsidR="005F0CCB" w:rsidRPr="00E90D72" w:rsidRDefault="005F0CCB" w:rsidP="005F0C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Раздел проектирования базы данных</w:t>
            </w:r>
          </w:p>
        </w:tc>
        <w:tc>
          <w:tcPr>
            <w:tcW w:w="1701" w:type="dxa"/>
          </w:tcPr>
          <w:p w:rsidR="005F0CCB" w:rsidRPr="00EA03E4" w:rsidRDefault="005F0CCB" w:rsidP="005F0C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04.05.2018</w:t>
            </w:r>
          </w:p>
        </w:tc>
        <w:tc>
          <w:tcPr>
            <w:tcW w:w="2409" w:type="dxa"/>
          </w:tcPr>
          <w:p w:rsidR="005F0CCB" w:rsidRPr="00A57313" w:rsidRDefault="005F0CCB" w:rsidP="005F0CC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</w:tc>
        <w:tc>
          <w:tcPr>
            <w:tcW w:w="1979" w:type="dxa"/>
          </w:tcPr>
          <w:p w:rsidR="005F0CCB" w:rsidRPr="00EA03E4" w:rsidRDefault="005F0CCB" w:rsidP="005F0CCB">
            <w:pPr>
              <w:rPr>
                <w:sz w:val="26"/>
                <w:szCs w:val="26"/>
              </w:rPr>
            </w:pPr>
          </w:p>
        </w:tc>
      </w:tr>
      <w:tr w:rsidR="005F0CCB" w:rsidRPr="00EA03E4" w:rsidTr="005F0CCB">
        <w:tc>
          <w:tcPr>
            <w:tcW w:w="484" w:type="dxa"/>
          </w:tcPr>
          <w:p w:rsidR="005F0CCB" w:rsidRPr="00EA03E4" w:rsidRDefault="005F0CCB" w:rsidP="005F0CCB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4</w:t>
            </w:r>
          </w:p>
        </w:tc>
        <w:tc>
          <w:tcPr>
            <w:tcW w:w="3486" w:type="dxa"/>
          </w:tcPr>
          <w:p w:rsidR="005F0CCB" w:rsidRPr="00E90D72" w:rsidRDefault="005F0CCB" w:rsidP="005F0C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Раздел описания клиентского приложения</w:t>
            </w:r>
          </w:p>
        </w:tc>
        <w:tc>
          <w:tcPr>
            <w:tcW w:w="1701" w:type="dxa"/>
          </w:tcPr>
          <w:p w:rsidR="005F0CCB" w:rsidRPr="00EA03E4" w:rsidRDefault="005F0CCB" w:rsidP="005F0C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  <w:r>
              <w:rPr>
                <w:sz w:val="26"/>
                <w:szCs w:val="26"/>
              </w:rPr>
              <w:t>.05.2018</w:t>
            </w:r>
          </w:p>
        </w:tc>
        <w:tc>
          <w:tcPr>
            <w:tcW w:w="2409" w:type="dxa"/>
          </w:tcPr>
          <w:p w:rsidR="005F0CCB" w:rsidRPr="00B97A30" w:rsidRDefault="005F0CCB" w:rsidP="005F0CC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</w:tc>
        <w:tc>
          <w:tcPr>
            <w:tcW w:w="1979" w:type="dxa"/>
          </w:tcPr>
          <w:p w:rsidR="005F0CCB" w:rsidRPr="00EA03E4" w:rsidRDefault="005F0CCB" w:rsidP="005F0CCB">
            <w:pPr>
              <w:rPr>
                <w:sz w:val="26"/>
                <w:szCs w:val="26"/>
              </w:rPr>
            </w:pPr>
          </w:p>
        </w:tc>
      </w:tr>
      <w:tr w:rsidR="005F0CCB" w:rsidRPr="00EA03E4" w:rsidTr="005F0CCB">
        <w:tc>
          <w:tcPr>
            <w:tcW w:w="484" w:type="dxa"/>
          </w:tcPr>
          <w:p w:rsidR="005F0CCB" w:rsidRPr="00EA03E4" w:rsidRDefault="005F0CCB" w:rsidP="005F0CCB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5</w:t>
            </w:r>
          </w:p>
        </w:tc>
        <w:tc>
          <w:tcPr>
            <w:tcW w:w="3486" w:type="dxa"/>
          </w:tcPr>
          <w:p w:rsidR="005F0CCB" w:rsidRPr="00E90D72" w:rsidRDefault="005F0CCB" w:rsidP="005F0C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Раздел тестирования базы данных</w:t>
            </w:r>
          </w:p>
        </w:tc>
        <w:tc>
          <w:tcPr>
            <w:tcW w:w="1701" w:type="dxa"/>
          </w:tcPr>
          <w:p w:rsidR="005F0CCB" w:rsidRPr="00EA03E4" w:rsidRDefault="005F0CCB" w:rsidP="005F0C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15.05.2018</w:t>
            </w:r>
          </w:p>
        </w:tc>
        <w:tc>
          <w:tcPr>
            <w:tcW w:w="2409" w:type="dxa"/>
          </w:tcPr>
          <w:p w:rsidR="005F0CCB" w:rsidRPr="00EA03E4" w:rsidRDefault="005F0CCB" w:rsidP="005F0CC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65</w:t>
            </w:r>
          </w:p>
        </w:tc>
        <w:tc>
          <w:tcPr>
            <w:tcW w:w="1979" w:type="dxa"/>
          </w:tcPr>
          <w:p w:rsidR="005F0CCB" w:rsidRPr="00EA03E4" w:rsidRDefault="005F0CCB" w:rsidP="005F0CCB">
            <w:pPr>
              <w:rPr>
                <w:sz w:val="26"/>
                <w:szCs w:val="26"/>
              </w:rPr>
            </w:pPr>
          </w:p>
        </w:tc>
      </w:tr>
      <w:tr w:rsidR="005F0CCB" w:rsidRPr="00EA03E4" w:rsidTr="005F0CCB">
        <w:tc>
          <w:tcPr>
            <w:tcW w:w="484" w:type="dxa"/>
          </w:tcPr>
          <w:p w:rsidR="005F0CCB" w:rsidRPr="00EA03E4" w:rsidRDefault="005F0CCB" w:rsidP="005F0CCB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6</w:t>
            </w:r>
          </w:p>
        </w:tc>
        <w:tc>
          <w:tcPr>
            <w:tcW w:w="3486" w:type="dxa"/>
          </w:tcPr>
          <w:p w:rsidR="005F0CCB" w:rsidRPr="00E90D72" w:rsidRDefault="005F0CCB" w:rsidP="005F0C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Заключение</w:t>
            </w:r>
          </w:p>
        </w:tc>
        <w:tc>
          <w:tcPr>
            <w:tcW w:w="1701" w:type="dxa"/>
          </w:tcPr>
          <w:p w:rsidR="005F0CCB" w:rsidRPr="00EA03E4" w:rsidRDefault="005F0CCB" w:rsidP="005F0C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18.05.2018</w:t>
            </w:r>
          </w:p>
        </w:tc>
        <w:tc>
          <w:tcPr>
            <w:tcW w:w="2409" w:type="dxa"/>
          </w:tcPr>
          <w:p w:rsidR="005F0CCB" w:rsidRPr="00EA03E4" w:rsidRDefault="005F0CCB" w:rsidP="005F0CC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</w:t>
            </w:r>
          </w:p>
        </w:tc>
        <w:tc>
          <w:tcPr>
            <w:tcW w:w="1979" w:type="dxa"/>
          </w:tcPr>
          <w:p w:rsidR="005F0CCB" w:rsidRPr="00EA03E4" w:rsidRDefault="005F0CCB" w:rsidP="005F0CCB">
            <w:pPr>
              <w:rPr>
                <w:sz w:val="26"/>
                <w:szCs w:val="26"/>
              </w:rPr>
            </w:pPr>
          </w:p>
        </w:tc>
      </w:tr>
      <w:tr w:rsidR="005F0CCB" w:rsidRPr="00EA03E4" w:rsidTr="005F0CCB">
        <w:tc>
          <w:tcPr>
            <w:tcW w:w="484" w:type="dxa"/>
          </w:tcPr>
          <w:p w:rsidR="005F0CCB" w:rsidRPr="00EA03E4" w:rsidRDefault="005F0CCB" w:rsidP="005F0CCB">
            <w:pPr>
              <w:jc w:val="both"/>
              <w:rPr>
                <w:sz w:val="26"/>
                <w:szCs w:val="26"/>
              </w:rPr>
            </w:pPr>
            <w:r w:rsidRPr="00EA03E4">
              <w:rPr>
                <w:sz w:val="26"/>
                <w:szCs w:val="26"/>
              </w:rPr>
              <w:t>7</w:t>
            </w:r>
          </w:p>
        </w:tc>
        <w:tc>
          <w:tcPr>
            <w:tcW w:w="3486" w:type="dxa"/>
          </w:tcPr>
          <w:p w:rsidR="005F0CCB" w:rsidRPr="00E90D72" w:rsidRDefault="005F0CCB" w:rsidP="005F0C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Презентация</w:t>
            </w:r>
          </w:p>
        </w:tc>
        <w:tc>
          <w:tcPr>
            <w:tcW w:w="1701" w:type="dxa"/>
          </w:tcPr>
          <w:p w:rsidR="005F0CCB" w:rsidRPr="00EA03E4" w:rsidRDefault="005F0CCB" w:rsidP="005F0CC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21.05.2018</w:t>
            </w:r>
          </w:p>
        </w:tc>
        <w:tc>
          <w:tcPr>
            <w:tcW w:w="2409" w:type="dxa"/>
          </w:tcPr>
          <w:p w:rsidR="005F0CCB" w:rsidRPr="00EA03E4" w:rsidRDefault="005F0CCB" w:rsidP="005F0CC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1979" w:type="dxa"/>
          </w:tcPr>
          <w:p w:rsidR="005F0CCB" w:rsidRPr="00EA03E4" w:rsidRDefault="005F0CCB" w:rsidP="005F0CCB">
            <w:pPr>
              <w:rPr>
                <w:sz w:val="26"/>
                <w:szCs w:val="26"/>
              </w:rPr>
            </w:pPr>
          </w:p>
        </w:tc>
      </w:tr>
    </w:tbl>
    <w:p w:rsidR="005F0CCB" w:rsidRDefault="004157E7" w:rsidP="004157E7">
      <w:pPr>
        <w:contextualSpacing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1. Календарный план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4536"/>
      </w:tblGrid>
      <w:tr w:rsidR="005F0CCB" w:rsidTr="005F0CC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F0CCB" w:rsidRDefault="005F0CCB" w:rsidP="005F0CC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0CCB" w:rsidRDefault="005F0CCB" w:rsidP="005F0CC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Бажанов Максим Владиславович</w:t>
            </w:r>
          </w:p>
        </w:tc>
      </w:tr>
      <w:tr w:rsidR="005F0CCB" w:rsidTr="005F0CCB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5F0CCB" w:rsidRDefault="005F0CCB" w:rsidP="005F0CC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Руководитель: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right w:val="nil"/>
            </w:tcBorders>
          </w:tcPr>
          <w:p w:rsidR="005F0CCB" w:rsidRDefault="005F0CCB" w:rsidP="005F0CCB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Смирнов Евгений Михайлович</w:t>
            </w:r>
          </w:p>
        </w:tc>
      </w:tr>
    </w:tbl>
    <w:p w:rsidR="005F0CCB" w:rsidRDefault="005F0CCB" w:rsidP="005F0CCB">
      <w:pPr>
        <w:contextualSpacing/>
        <w:rPr>
          <w:sz w:val="28"/>
          <w:szCs w:val="28"/>
        </w:rPr>
      </w:pPr>
    </w:p>
    <w:p w:rsidR="00A25A11" w:rsidRPr="00A53A07" w:rsidRDefault="00A25A11" w:rsidP="005F0CCB">
      <w:pPr>
        <w:ind w:right="2"/>
        <w:contextualSpacing/>
        <w:rPr>
          <w:sz w:val="28"/>
          <w:szCs w:val="28"/>
        </w:rPr>
      </w:pPr>
    </w:p>
    <w:p w:rsidR="00CD0E27" w:rsidRDefault="00CD0E27" w:rsidP="00E94E81">
      <w:pPr>
        <w:ind w:right="2"/>
        <w:contextualSpacing/>
        <w:rPr>
          <w:sz w:val="28"/>
          <w:szCs w:val="28"/>
        </w:rPr>
      </w:pPr>
    </w:p>
    <w:p w:rsidR="00CD0E27" w:rsidRDefault="00CD0E27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D0E27" w:rsidRPr="00D83F25" w:rsidRDefault="00D83F25" w:rsidP="00D83F25">
      <w:pPr>
        <w:pStyle w:val="Heading1"/>
      </w:pPr>
      <w:r w:rsidRPr="00D83F25">
        <w:lastRenderedPageBreak/>
        <w:t xml:space="preserve">1. </w:t>
      </w:r>
      <w:r w:rsidR="00CD0E27" w:rsidRPr="00D83F25">
        <w:t>Введение</w:t>
      </w:r>
    </w:p>
    <w:p w:rsidR="00077553" w:rsidRPr="00077553" w:rsidRDefault="00077553" w:rsidP="00077553">
      <w:pPr>
        <w:jc w:val="both"/>
        <w:rPr>
          <w:sz w:val="28"/>
          <w:szCs w:val="28"/>
        </w:rPr>
      </w:pPr>
      <w:r>
        <w:tab/>
      </w:r>
      <w:r w:rsidR="008152E2">
        <w:rPr>
          <w:sz w:val="28"/>
          <w:szCs w:val="28"/>
        </w:rPr>
        <w:t>База данных – это поименованная совокупонсть структурированных, хранящихся вместе данных при наличии такой минимальной избыточности, при которой возможно её использование одним или нескольскими приложениями. Любая база дыннх состоит из данных и информации. Данные – это какое-либо процессы или явления окружающие нас дейтсвительностью, зафиксированные с помощью формального языка на каком-либо материальном носителе. Информация – это интерпретация данных. Как</w:t>
      </w:r>
      <w:r w:rsidR="005243B5">
        <w:rPr>
          <w:sz w:val="28"/>
          <w:szCs w:val="28"/>
        </w:rPr>
        <w:t xml:space="preserve"> правил</w:t>
      </w:r>
      <w:r w:rsidR="008152E2">
        <w:rPr>
          <w:sz w:val="28"/>
          <w:szCs w:val="28"/>
        </w:rPr>
        <w:t>о, данные и информация хранятся раздельно.</w:t>
      </w:r>
      <w:r w:rsidR="00D83F25">
        <w:rPr>
          <w:sz w:val="28"/>
          <w:szCs w:val="28"/>
        </w:rPr>
        <w:t xml:space="preserve"> Как правило, информация хранится в одной или нескольких таблицах. Создав одну таблицу, вы уже получаете полноценную базу данных. Однако в реально жизни структуры базы данных, а соответственно и способы их создания, намного тяжелее. </w:t>
      </w:r>
    </w:p>
    <w:p w:rsidR="00CD0E27" w:rsidRPr="00053DBA" w:rsidRDefault="00CD0E27" w:rsidP="00CD0E27">
      <w:pPr>
        <w:ind w:firstLine="708"/>
        <w:jc w:val="both"/>
        <w:rPr>
          <w:sz w:val="28"/>
          <w:szCs w:val="28"/>
        </w:rPr>
      </w:pPr>
      <w:r w:rsidRPr="00053DBA">
        <w:rPr>
          <w:sz w:val="28"/>
          <w:szCs w:val="28"/>
        </w:rPr>
        <w:t>Современная ветеринарная клиника является специализированным лечебно-профилактическим учреждением, предназначенным оказывать медицинскую помощь и осуществлять комплекс профилактических мероприятий по выявлению болезней у животных и их лечению. Она имеет штат специалистов и занимается приемом пациентов по предварительной записи.</w:t>
      </w:r>
      <w:r>
        <w:rPr>
          <w:sz w:val="28"/>
          <w:szCs w:val="28"/>
        </w:rPr>
        <w:t xml:space="preserve"> </w:t>
      </w:r>
      <w:r w:rsidRPr="00053DBA">
        <w:rPr>
          <w:sz w:val="28"/>
          <w:szCs w:val="28"/>
        </w:rPr>
        <w:t>Растущее внимание владельцев домашних животных к здоровью их питомцев способствует развитию ветеринарной практики и разработке более сложных терапевтических процедур, а также расширению программ профилактических мероприятий.</w:t>
      </w:r>
    </w:p>
    <w:p w:rsidR="00CD0E27" w:rsidRPr="00053DBA" w:rsidRDefault="00CD0E27" w:rsidP="00CD0E27">
      <w:pPr>
        <w:ind w:firstLine="360"/>
        <w:jc w:val="both"/>
        <w:rPr>
          <w:sz w:val="28"/>
          <w:szCs w:val="28"/>
        </w:rPr>
      </w:pPr>
      <w:r w:rsidRPr="00053DBA">
        <w:rPr>
          <w:sz w:val="28"/>
          <w:szCs w:val="28"/>
        </w:rPr>
        <w:t>Управление деятельностью ветеринарной клиники включает анализ ключевых показателей</w:t>
      </w:r>
      <w:r>
        <w:rPr>
          <w:sz w:val="28"/>
          <w:szCs w:val="28"/>
        </w:rPr>
        <w:t xml:space="preserve"> </w:t>
      </w:r>
      <w:r w:rsidRPr="00053DBA">
        <w:rPr>
          <w:sz w:val="28"/>
          <w:szCs w:val="28"/>
        </w:rPr>
        <w:t>эффективности, которые отражают производительность и эффективность выполнения работ. Эти</w:t>
      </w:r>
      <w:r>
        <w:rPr>
          <w:sz w:val="28"/>
          <w:szCs w:val="28"/>
        </w:rPr>
        <w:t xml:space="preserve"> </w:t>
      </w:r>
      <w:r w:rsidRPr="00053DBA">
        <w:rPr>
          <w:sz w:val="28"/>
          <w:szCs w:val="28"/>
        </w:rPr>
        <w:t>финансовые и другие данные необходимо собирать и регулярно анализировать. Поэтому актуальным является ведение базы данных, целью которой является анализ и изучение организации работы ветеринарной клиники. Всё необходимое находится в базе:</w:t>
      </w:r>
    </w:p>
    <w:p w:rsidR="00CD0E27" w:rsidRPr="00053DBA" w:rsidRDefault="00CD0E27" w:rsidP="00CD0E27">
      <w:pPr>
        <w:pStyle w:val="ListParagraph"/>
        <w:numPr>
          <w:ilvl w:val="0"/>
          <w:numId w:val="43"/>
        </w:numPr>
        <w:jc w:val="both"/>
        <w:rPr>
          <w:sz w:val="28"/>
          <w:szCs w:val="28"/>
        </w:rPr>
      </w:pPr>
      <w:r w:rsidRPr="00053DBA">
        <w:rPr>
          <w:sz w:val="28"/>
          <w:szCs w:val="28"/>
        </w:rPr>
        <w:t>Хранение данных об услугах;</w:t>
      </w:r>
    </w:p>
    <w:p w:rsidR="00CD0E27" w:rsidRPr="00053DBA" w:rsidRDefault="00CD0E27" w:rsidP="00CD0E27">
      <w:pPr>
        <w:pStyle w:val="ListParagraph"/>
        <w:numPr>
          <w:ilvl w:val="0"/>
          <w:numId w:val="43"/>
        </w:numPr>
        <w:jc w:val="both"/>
        <w:rPr>
          <w:sz w:val="28"/>
          <w:szCs w:val="28"/>
        </w:rPr>
      </w:pPr>
      <w:r w:rsidRPr="00053DBA">
        <w:rPr>
          <w:sz w:val="28"/>
          <w:szCs w:val="28"/>
        </w:rPr>
        <w:t>Хранение данных о специалистах;</w:t>
      </w:r>
    </w:p>
    <w:p w:rsidR="00CD0E27" w:rsidRPr="00053DBA" w:rsidRDefault="00CD0E27" w:rsidP="00CD0E27">
      <w:pPr>
        <w:pStyle w:val="ListParagraph"/>
        <w:numPr>
          <w:ilvl w:val="0"/>
          <w:numId w:val="43"/>
        </w:numPr>
        <w:jc w:val="both"/>
        <w:rPr>
          <w:sz w:val="28"/>
          <w:szCs w:val="28"/>
        </w:rPr>
      </w:pPr>
      <w:r w:rsidRPr="00053DBA">
        <w:rPr>
          <w:sz w:val="28"/>
          <w:szCs w:val="28"/>
        </w:rPr>
        <w:t>Хранение данных о клиентах;</w:t>
      </w:r>
    </w:p>
    <w:p w:rsidR="00CD0E27" w:rsidRPr="00053DBA" w:rsidRDefault="00CD0E27" w:rsidP="00CD0E27">
      <w:pPr>
        <w:pStyle w:val="ListParagraph"/>
        <w:numPr>
          <w:ilvl w:val="0"/>
          <w:numId w:val="43"/>
        </w:numPr>
        <w:jc w:val="both"/>
        <w:rPr>
          <w:sz w:val="28"/>
          <w:szCs w:val="28"/>
        </w:rPr>
      </w:pPr>
      <w:r w:rsidRPr="00053DBA">
        <w:rPr>
          <w:sz w:val="28"/>
          <w:szCs w:val="28"/>
        </w:rPr>
        <w:t>Разработка пользовательского интерфейса</w:t>
      </w:r>
      <w:r w:rsidRPr="00053DBA">
        <w:rPr>
          <w:sz w:val="28"/>
          <w:szCs w:val="28"/>
          <w:lang w:val="en-US"/>
        </w:rPr>
        <w:t>;</w:t>
      </w:r>
    </w:p>
    <w:p w:rsidR="00CD0E27" w:rsidRPr="00053DBA" w:rsidRDefault="00CD0E27" w:rsidP="00CD0E27">
      <w:pPr>
        <w:pStyle w:val="ListParagraph"/>
        <w:numPr>
          <w:ilvl w:val="0"/>
          <w:numId w:val="43"/>
        </w:numPr>
        <w:jc w:val="both"/>
        <w:rPr>
          <w:sz w:val="28"/>
          <w:szCs w:val="28"/>
        </w:rPr>
      </w:pPr>
      <w:r w:rsidRPr="00053DBA">
        <w:rPr>
          <w:sz w:val="28"/>
          <w:szCs w:val="28"/>
        </w:rPr>
        <w:t>Реализовать работу программы с базой данных;</w:t>
      </w:r>
    </w:p>
    <w:p w:rsidR="00CD0E27" w:rsidRPr="00053DBA" w:rsidRDefault="00CD0E27" w:rsidP="00CD0E27">
      <w:pPr>
        <w:pStyle w:val="ListParagraph"/>
        <w:numPr>
          <w:ilvl w:val="0"/>
          <w:numId w:val="43"/>
        </w:numPr>
        <w:jc w:val="both"/>
        <w:rPr>
          <w:sz w:val="28"/>
          <w:szCs w:val="28"/>
        </w:rPr>
      </w:pPr>
      <w:r w:rsidRPr="00053DBA">
        <w:rPr>
          <w:sz w:val="28"/>
          <w:szCs w:val="28"/>
        </w:rPr>
        <w:t>Разработка тестов работоспособности базы данных и клиентского приложения;</w:t>
      </w:r>
    </w:p>
    <w:p w:rsidR="001466F5" w:rsidRDefault="001466F5" w:rsidP="00E94E81">
      <w:pPr>
        <w:ind w:right="2"/>
        <w:contextualSpacing/>
        <w:rPr>
          <w:sz w:val="28"/>
          <w:szCs w:val="28"/>
        </w:rPr>
      </w:pPr>
    </w:p>
    <w:p w:rsidR="00CD0E27" w:rsidRDefault="00CD0E27" w:rsidP="00E94E81">
      <w:pPr>
        <w:ind w:right="2"/>
        <w:contextualSpacing/>
        <w:rPr>
          <w:sz w:val="28"/>
          <w:szCs w:val="28"/>
        </w:rPr>
      </w:pPr>
    </w:p>
    <w:p w:rsidR="00CD0E27" w:rsidRDefault="00CD0E27" w:rsidP="00E94E81">
      <w:pPr>
        <w:ind w:right="2"/>
        <w:contextualSpacing/>
        <w:rPr>
          <w:sz w:val="28"/>
          <w:szCs w:val="28"/>
        </w:rPr>
      </w:pPr>
    </w:p>
    <w:p w:rsidR="00CD0E27" w:rsidRDefault="00CD0E27" w:rsidP="00E94E81">
      <w:pPr>
        <w:ind w:right="2"/>
        <w:contextualSpacing/>
        <w:rPr>
          <w:sz w:val="28"/>
          <w:szCs w:val="28"/>
        </w:rPr>
      </w:pPr>
    </w:p>
    <w:p w:rsidR="00CD0E27" w:rsidRDefault="00CD0E27" w:rsidP="00E94E81">
      <w:pPr>
        <w:ind w:right="2"/>
        <w:contextualSpacing/>
        <w:rPr>
          <w:sz w:val="28"/>
          <w:szCs w:val="28"/>
        </w:rPr>
      </w:pPr>
    </w:p>
    <w:p w:rsidR="00CD0E27" w:rsidRDefault="00CD0E27" w:rsidP="00E94E81">
      <w:pPr>
        <w:ind w:right="2"/>
        <w:contextualSpacing/>
        <w:rPr>
          <w:sz w:val="28"/>
          <w:szCs w:val="28"/>
        </w:rPr>
      </w:pPr>
    </w:p>
    <w:p w:rsidR="00CD0E27" w:rsidRDefault="00CD0E27" w:rsidP="00E94E81">
      <w:pPr>
        <w:ind w:right="2"/>
        <w:contextualSpacing/>
        <w:rPr>
          <w:sz w:val="28"/>
          <w:szCs w:val="28"/>
        </w:rPr>
      </w:pPr>
    </w:p>
    <w:p w:rsidR="00CD0E27" w:rsidRDefault="00CD0E27" w:rsidP="00E94E81">
      <w:pPr>
        <w:ind w:right="2"/>
        <w:contextualSpacing/>
        <w:rPr>
          <w:sz w:val="28"/>
          <w:szCs w:val="28"/>
        </w:rPr>
      </w:pPr>
    </w:p>
    <w:p w:rsidR="00CD0E27" w:rsidRDefault="00CD0E27" w:rsidP="00E94E81">
      <w:pPr>
        <w:ind w:right="2"/>
        <w:contextualSpacing/>
        <w:rPr>
          <w:sz w:val="28"/>
          <w:szCs w:val="28"/>
        </w:rPr>
      </w:pPr>
    </w:p>
    <w:p w:rsidR="00CD0E27" w:rsidRDefault="00CD0E27" w:rsidP="00E94E81">
      <w:pPr>
        <w:ind w:right="2"/>
        <w:contextualSpacing/>
        <w:rPr>
          <w:sz w:val="28"/>
          <w:szCs w:val="28"/>
        </w:rPr>
      </w:pPr>
    </w:p>
    <w:p w:rsidR="00CD0E27" w:rsidRDefault="00CD0E27" w:rsidP="00E94E81">
      <w:pPr>
        <w:ind w:right="2"/>
        <w:contextualSpacing/>
        <w:rPr>
          <w:sz w:val="28"/>
          <w:szCs w:val="28"/>
        </w:rPr>
      </w:pPr>
    </w:p>
    <w:p w:rsidR="00A0661D" w:rsidRDefault="00A0661D" w:rsidP="00A0661D">
      <w:pPr>
        <w:pStyle w:val="Heading1"/>
      </w:pPr>
      <w:r>
        <w:br w:type="page"/>
      </w:r>
      <w:r w:rsidR="00D83F25">
        <w:lastRenderedPageBreak/>
        <w:t xml:space="preserve">2. </w:t>
      </w:r>
      <w:r>
        <w:t>Основная часть курсового проекта</w:t>
      </w:r>
    </w:p>
    <w:p w:rsidR="00A0661D" w:rsidRDefault="00A0661D" w:rsidP="00A0661D"/>
    <w:p w:rsidR="00D83F25" w:rsidRDefault="00D83F25" w:rsidP="00D83F25">
      <w:pPr>
        <w:pStyle w:val="Heading2"/>
        <w:rPr>
          <w:lang w:val="ru-RU"/>
        </w:rPr>
      </w:pPr>
      <w:r w:rsidRPr="00DE15D5">
        <w:rPr>
          <w:lang w:val="ru-RU"/>
        </w:rPr>
        <w:t>2.1 Раздел обоснования выбора технологии и программных средств</w:t>
      </w:r>
    </w:p>
    <w:p w:rsidR="005F17C7" w:rsidRDefault="005F17C7" w:rsidP="005F17C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подобной проблемы нам потребуется </w:t>
      </w:r>
      <w:r w:rsidR="003B1D2A">
        <w:rPr>
          <w:sz w:val="28"/>
          <w:szCs w:val="28"/>
        </w:rPr>
        <w:t>максимально удобная в использовании СУБД (</w:t>
      </w:r>
      <w:r w:rsidR="003B1D2A">
        <w:rPr>
          <w:sz w:val="28"/>
          <w:szCs w:val="28"/>
          <w:lang w:val="en-US"/>
        </w:rPr>
        <w:t>MySQL</w:t>
      </w:r>
      <w:r w:rsidR="003B1D2A">
        <w:rPr>
          <w:sz w:val="28"/>
          <w:szCs w:val="28"/>
        </w:rPr>
        <w:t>), её функции:</w:t>
      </w:r>
    </w:p>
    <w:p w:rsidR="003B1D2A" w:rsidRDefault="003B1D2A" w:rsidP="003B1D2A">
      <w:pPr>
        <w:pStyle w:val="ListParagraph"/>
        <w:numPr>
          <w:ilvl w:val="0"/>
          <w:numId w:val="4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Защита и обеспечение целостности данных</w:t>
      </w:r>
    </w:p>
    <w:p w:rsidR="003B1D2A" w:rsidRDefault="003B1D2A" w:rsidP="003B1D2A">
      <w:pPr>
        <w:pStyle w:val="ListParagraph"/>
        <w:numPr>
          <w:ilvl w:val="0"/>
          <w:numId w:val="4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запросов</w:t>
      </w:r>
    </w:p>
    <w:p w:rsidR="003B1D2A" w:rsidRDefault="003B1D2A" w:rsidP="003B1D2A">
      <w:pPr>
        <w:pStyle w:val="ListParagraph"/>
        <w:numPr>
          <w:ilvl w:val="0"/>
          <w:numId w:val="4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Управление пользователями и разграничениями правами доступа</w:t>
      </w:r>
    </w:p>
    <w:p w:rsidR="003B1D2A" w:rsidRDefault="003B1D2A" w:rsidP="003B1D2A">
      <w:pPr>
        <w:pStyle w:val="ListParagraph"/>
        <w:numPr>
          <w:ilvl w:val="0"/>
          <w:numId w:val="4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Управление данными в памяти</w:t>
      </w:r>
    </w:p>
    <w:p w:rsidR="003B1D2A" w:rsidRPr="003B1D2A" w:rsidRDefault="003B1D2A" w:rsidP="003B1D2A">
      <w:pPr>
        <w:pStyle w:val="ListParagraph"/>
        <w:numPr>
          <w:ilvl w:val="0"/>
          <w:numId w:val="4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Управлении транзакциями</w:t>
      </w:r>
    </w:p>
    <w:p w:rsidR="00DE15D5" w:rsidRPr="005F17C7" w:rsidRDefault="00DE15D5" w:rsidP="005F17C7">
      <w:pPr>
        <w:ind w:firstLine="720"/>
        <w:jc w:val="both"/>
        <w:rPr>
          <w:sz w:val="28"/>
          <w:szCs w:val="28"/>
        </w:rPr>
      </w:pPr>
      <w:r w:rsidRPr="005F17C7">
        <w:rPr>
          <w:sz w:val="28"/>
          <w:szCs w:val="28"/>
        </w:rPr>
        <w:t xml:space="preserve">Так же была спроектирована база данных в нотаци </w:t>
      </w:r>
      <w:r w:rsidRPr="005F17C7">
        <w:rPr>
          <w:sz w:val="28"/>
          <w:szCs w:val="28"/>
          <w:lang w:val="en-US"/>
        </w:rPr>
        <w:t>IDEF</w:t>
      </w:r>
      <w:r w:rsidRPr="005F17C7">
        <w:rPr>
          <w:sz w:val="28"/>
          <w:szCs w:val="28"/>
        </w:rPr>
        <w:t>1</w:t>
      </w:r>
      <w:r w:rsidRPr="005F17C7">
        <w:rPr>
          <w:sz w:val="28"/>
          <w:szCs w:val="28"/>
          <w:lang w:val="en-US"/>
        </w:rPr>
        <w:t>X</w:t>
      </w:r>
      <w:r w:rsidR="005F17C7" w:rsidRPr="005F17C7">
        <w:rPr>
          <w:sz w:val="28"/>
          <w:szCs w:val="28"/>
        </w:rPr>
        <w:t xml:space="preserve">, стандартным в разработке релиационной базе данной и содержит правила оформления программной документации. Итогом проектирования является разработка </w:t>
      </w:r>
      <w:r w:rsidR="005F17C7" w:rsidRPr="005F17C7">
        <w:rPr>
          <w:sz w:val="28"/>
          <w:szCs w:val="28"/>
          <w:lang w:val="en-US"/>
        </w:rPr>
        <w:t>ER</w:t>
      </w:r>
      <w:r w:rsidR="005F17C7" w:rsidRPr="005F17C7">
        <w:rPr>
          <w:sz w:val="28"/>
          <w:szCs w:val="28"/>
        </w:rPr>
        <w:t xml:space="preserve">-диаграммой. Обьекты нотации </w:t>
      </w:r>
      <w:r w:rsidR="005F17C7" w:rsidRPr="005F17C7">
        <w:rPr>
          <w:sz w:val="28"/>
          <w:szCs w:val="28"/>
          <w:lang w:val="en-US"/>
        </w:rPr>
        <w:t>IDE</w:t>
      </w:r>
      <w:r w:rsidR="005F17C7" w:rsidRPr="005F17C7">
        <w:rPr>
          <w:sz w:val="28"/>
          <w:szCs w:val="28"/>
        </w:rPr>
        <w:t>1</w:t>
      </w:r>
      <w:r w:rsidR="005F17C7" w:rsidRPr="005F17C7">
        <w:rPr>
          <w:sz w:val="28"/>
          <w:szCs w:val="28"/>
          <w:lang w:val="en-US"/>
        </w:rPr>
        <w:t>F</w:t>
      </w:r>
      <w:r w:rsidR="005F17C7" w:rsidRPr="005F17C7">
        <w:rPr>
          <w:sz w:val="28"/>
          <w:szCs w:val="28"/>
        </w:rPr>
        <w:t>1</w:t>
      </w:r>
      <w:r w:rsidR="005F17C7" w:rsidRPr="005F17C7">
        <w:rPr>
          <w:sz w:val="28"/>
          <w:szCs w:val="28"/>
          <w:lang w:val="en-US"/>
        </w:rPr>
        <w:t>X</w:t>
      </w:r>
      <w:r w:rsidR="005F17C7" w:rsidRPr="005F17C7">
        <w:rPr>
          <w:sz w:val="28"/>
          <w:szCs w:val="28"/>
        </w:rPr>
        <w:t>: сущность – множество обьектов или процессов, обладающих одинаковым набором свойств. Отдельные элементы – экземпляры сущности; атрибуты – свойсвто экземпляра сущности; внешний ключ – атрибут сущности, который принудительно добавляется в другую сущность для организации между ними связи.</w:t>
      </w:r>
    </w:p>
    <w:p w:rsidR="00DE15D5" w:rsidRPr="00DE15D5" w:rsidRDefault="00DE15D5" w:rsidP="00DE15D5">
      <w:pPr>
        <w:pStyle w:val="Heading2"/>
        <w:rPr>
          <w:lang w:val="ru-RU"/>
        </w:rPr>
      </w:pPr>
      <w:r w:rsidRPr="005F17C7">
        <w:rPr>
          <w:lang w:val="ru-RU"/>
        </w:rPr>
        <w:t>2.2 Раздел проектирования базы данных</w:t>
      </w:r>
    </w:p>
    <w:p w:rsidR="00CD0E27" w:rsidRPr="00CD0E27" w:rsidRDefault="00CD0E27" w:rsidP="00CD0E27">
      <w:pPr>
        <w:pStyle w:val="ListParagraph"/>
        <w:widowControl/>
        <w:numPr>
          <w:ilvl w:val="0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Определение множества сущностей</w:t>
      </w:r>
    </w:p>
    <w:p w:rsidR="00CD0E27" w:rsidRPr="00CD0E27" w:rsidRDefault="00CD0E27" w:rsidP="00CD0E27">
      <w:pPr>
        <w:pStyle w:val="ListParagraph"/>
        <w:widowControl/>
        <w:numPr>
          <w:ilvl w:val="1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Клиент</w:t>
      </w:r>
    </w:p>
    <w:p w:rsidR="00CD0E27" w:rsidRPr="00CD0E27" w:rsidRDefault="00CD0E27" w:rsidP="00CD0E27">
      <w:pPr>
        <w:pStyle w:val="ListParagraph"/>
        <w:widowControl/>
        <w:numPr>
          <w:ilvl w:val="1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Отзыв клиента</w:t>
      </w:r>
    </w:p>
    <w:p w:rsidR="00CD0E27" w:rsidRPr="00CD0E27" w:rsidRDefault="00CD0E27" w:rsidP="00CD0E27">
      <w:pPr>
        <w:pStyle w:val="ListParagraph"/>
        <w:widowControl/>
        <w:numPr>
          <w:ilvl w:val="1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Специалисты</w:t>
      </w:r>
    </w:p>
    <w:p w:rsidR="00CD0E27" w:rsidRPr="00CD0E27" w:rsidRDefault="00CD0E27" w:rsidP="00CD0E27">
      <w:pPr>
        <w:pStyle w:val="ListParagraph"/>
        <w:widowControl/>
        <w:numPr>
          <w:ilvl w:val="1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Лекарство</w:t>
      </w:r>
    </w:p>
    <w:p w:rsidR="00CD0E27" w:rsidRPr="00CD0E27" w:rsidRDefault="00CD0E27" w:rsidP="00CD0E27">
      <w:pPr>
        <w:pStyle w:val="ListParagraph"/>
        <w:widowControl/>
        <w:numPr>
          <w:ilvl w:val="1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Услуга</w:t>
      </w:r>
    </w:p>
    <w:p w:rsidR="00CD0E27" w:rsidRDefault="00CD0E27" w:rsidP="00CD0E27">
      <w:pPr>
        <w:pStyle w:val="ListParagraph"/>
        <w:widowControl/>
        <w:numPr>
          <w:ilvl w:val="1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Реализация услуг</w:t>
      </w:r>
    </w:p>
    <w:p w:rsidR="00CD0E27" w:rsidRPr="00CD0E27" w:rsidRDefault="00CD0E27" w:rsidP="00CD0E27">
      <w:pPr>
        <w:pStyle w:val="ListParagraph"/>
        <w:widowControl/>
        <w:autoSpaceDE/>
        <w:autoSpaceDN/>
        <w:adjustRightInd/>
        <w:spacing w:after="160" w:line="259" w:lineRule="auto"/>
        <w:ind w:left="1440"/>
        <w:contextualSpacing/>
        <w:rPr>
          <w:sz w:val="28"/>
          <w:szCs w:val="28"/>
        </w:rPr>
      </w:pPr>
    </w:p>
    <w:p w:rsidR="00CD0E27" w:rsidRPr="00CD0E27" w:rsidRDefault="00CD0E27" w:rsidP="00CD0E27">
      <w:pPr>
        <w:pStyle w:val="ListParagraph"/>
        <w:widowControl/>
        <w:numPr>
          <w:ilvl w:val="0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Описание множества сущностей</w:t>
      </w:r>
    </w:p>
    <w:p w:rsidR="00CD0E27" w:rsidRPr="00CD0E27" w:rsidRDefault="00CD0E27" w:rsidP="00CD0E27">
      <w:pPr>
        <w:ind w:left="360"/>
        <w:rPr>
          <w:sz w:val="28"/>
          <w:szCs w:val="28"/>
        </w:rPr>
      </w:pPr>
      <w:r w:rsidRPr="00CD0E27">
        <w:rPr>
          <w:sz w:val="28"/>
          <w:szCs w:val="28"/>
        </w:rPr>
        <w:t>Пул сущностей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96"/>
        <w:gridCol w:w="2136"/>
        <w:gridCol w:w="2894"/>
        <w:gridCol w:w="2259"/>
      </w:tblGrid>
      <w:tr w:rsidR="00CD0E27" w:rsidRPr="00CD0E27" w:rsidTr="0040158B">
        <w:tc>
          <w:tcPr>
            <w:tcW w:w="1696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№ сущности</w:t>
            </w:r>
          </w:p>
        </w:tc>
        <w:tc>
          <w:tcPr>
            <w:tcW w:w="2136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Имя сущности</w:t>
            </w:r>
          </w:p>
        </w:tc>
        <w:tc>
          <w:tcPr>
            <w:tcW w:w="2894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Определение</w:t>
            </w:r>
          </w:p>
        </w:tc>
        <w:tc>
          <w:tcPr>
            <w:tcW w:w="2259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Описание</w:t>
            </w:r>
          </w:p>
        </w:tc>
      </w:tr>
      <w:tr w:rsidR="00CD0E27" w:rsidRPr="00CD0E27" w:rsidTr="0040158B">
        <w:tc>
          <w:tcPr>
            <w:tcW w:w="1696" w:type="dxa"/>
          </w:tcPr>
          <w:p w:rsidR="00CD0E27" w:rsidRPr="00CD0E27" w:rsidRDefault="00CD0E27" w:rsidP="0040158B">
            <w:pPr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  <w:lang w:val="en-US"/>
              </w:rPr>
              <w:t>E1</w:t>
            </w:r>
          </w:p>
        </w:tc>
        <w:tc>
          <w:tcPr>
            <w:tcW w:w="2136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Клиент</w:t>
            </w:r>
          </w:p>
        </w:tc>
        <w:tc>
          <w:tcPr>
            <w:tcW w:w="2894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Потребитель или заказчик определенного вида услуг или товаров.</w:t>
            </w:r>
          </w:p>
        </w:tc>
        <w:tc>
          <w:tcPr>
            <w:tcW w:w="2259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Новый экземпляр сущности появляется при спросе на товар или услугу.</w:t>
            </w:r>
          </w:p>
        </w:tc>
      </w:tr>
      <w:tr w:rsidR="00CD0E27" w:rsidRPr="00CD0E27" w:rsidTr="0040158B">
        <w:tc>
          <w:tcPr>
            <w:tcW w:w="1696" w:type="dxa"/>
          </w:tcPr>
          <w:p w:rsidR="00CD0E27" w:rsidRPr="00CD0E27" w:rsidRDefault="00CD0E27" w:rsidP="0040158B">
            <w:pPr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  <w:lang w:val="en-US"/>
              </w:rPr>
              <w:t>E2</w:t>
            </w:r>
          </w:p>
        </w:tc>
        <w:tc>
          <w:tcPr>
            <w:tcW w:w="2136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Отзыв клиента</w:t>
            </w:r>
          </w:p>
        </w:tc>
        <w:tc>
          <w:tcPr>
            <w:tcW w:w="2894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Мнение или оценка клиента.</w:t>
            </w:r>
          </w:p>
        </w:tc>
        <w:tc>
          <w:tcPr>
            <w:tcW w:w="2259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 xml:space="preserve">Новый экземпляр сущности появляется при желании клиента </w:t>
            </w:r>
            <w:r w:rsidRPr="00CD0E27">
              <w:rPr>
                <w:sz w:val="28"/>
                <w:szCs w:val="28"/>
              </w:rPr>
              <w:lastRenderedPageBreak/>
              <w:t>оставить отзыв об компании или заказе.</w:t>
            </w:r>
          </w:p>
        </w:tc>
      </w:tr>
      <w:tr w:rsidR="00CD0E27" w:rsidRPr="00CD0E27" w:rsidTr="0040158B">
        <w:tc>
          <w:tcPr>
            <w:tcW w:w="1696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  <w:lang w:val="en-US"/>
              </w:rPr>
              <w:lastRenderedPageBreak/>
              <w:t>E</w:t>
            </w:r>
            <w:r w:rsidRPr="00CD0E27">
              <w:rPr>
                <w:sz w:val="28"/>
                <w:szCs w:val="28"/>
              </w:rPr>
              <w:t>3</w:t>
            </w:r>
          </w:p>
        </w:tc>
        <w:tc>
          <w:tcPr>
            <w:tcW w:w="2136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Специалисты</w:t>
            </w:r>
          </w:p>
        </w:tc>
        <w:tc>
          <w:tcPr>
            <w:tcW w:w="2894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Квалифицированный рабочий, имеющий образования по соответствующей специальности.</w:t>
            </w:r>
          </w:p>
        </w:tc>
        <w:tc>
          <w:tcPr>
            <w:tcW w:w="2259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Новый экземпляр сущности появляется при трудоустройстве в компанию, подписании трудового договора.</w:t>
            </w:r>
          </w:p>
        </w:tc>
      </w:tr>
      <w:tr w:rsidR="00CD0E27" w:rsidRPr="00CD0E27" w:rsidTr="0040158B">
        <w:tc>
          <w:tcPr>
            <w:tcW w:w="1696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  <w:lang w:val="en-US"/>
              </w:rPr>
              <w:t>E</w:t>
            </w:r>
            <w:r w:rsidRPr="00CD0E27">
              <w:rPr>
                <w:sz w:val="28"/>
                <w:szCs w:val="28"/>
              </w:rPr>
              <w:t>4</w:t>
            </w:r>
          </w:p>
        </w:tc>
        <w:tc>
          <w:tcPr>
            <w:tcW w:w="2136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Лекарство</w:t>
            </w:r>
          </w:p>
        </w:tc>
        <w:tc>
          <w:tcPr>
            <w:tcW w:w="2894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Вещество или смесь веществ синтетического или природного происхождения в виде лекарственной формы (таблетки, капсулы, растворы, мази и т. п.), применяемые для профилактики, диагностики и лечения заболеваний.</w:t>
            </w:r>
          </w:p>
        </w:tc>
        <w:tc>
          <w:tcPr>
            <w:tcW w:w="2259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Новый экземпляр сущности появляется при надобности товара для клиента.</w:t>
            </w:r>
          </w:p>
        </w:tc>
      </w:tr>
      <w:tr w:rsidR="00CD0E27" w:rsidRPr="00CD0E27" w:rsidTr="0040158B">
        <w:tc>
          <w:tcPr>
            <w:tcW w:w="1696" w:type="dxa"/>
          </w:tcPr>
          <w:p w:rsidR="00CD0E27" w:rsidRPr="00CD0E27" w:rsidRDefault="00CD0E27" w:rsidP="0040158B">
            <w:pPr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  <w:lang w:val="en-US"/>
              </w:rPr>
              <w:t>E5</w:t>
            </w:r>
          </w:p>
        </w:tc>
        <w:tc>
          <w:tcPr>
            <w:tcW w:w="2136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Услуга</w:t>
            </w:r>
          </w:p>
        </w:tc>
        <w:tc>
          <w:tcPr>
            <w:tcW w:w="2894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Предпринимательская деятельность, направленная на удовлетворение потребностей других лиц, за исключением деятельности, осуществляемой на основе трудовых правоотношений.</w:t>
            </w:r>
          </w:p>
        </w:tc>
        <w:tc>
          <w:tcPr>
            <w:tcW w:w="2259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Новый экземпляр сущности появляется при результате взаимодействия поставщика и потребителя.</w:t>
            </w:r>
          </w:p>
        </w:tc>
      </w:tr>
      <w:tr w:rsidR="00CD0E27" w:rsidRPr="00CD0E27" w:rsidTr="0040158B">
        <w:tc>
          <w:tcPr>
            <w:tcW w:w="1696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Е6</w:t>
            </w:r>
          </w:p>
        </w:tc>
        <w:tc>
          <w:tcPr>
            <w:tcW w:w="2136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Реализация услуг</w:t>
            </w:r>
          </w:p>
        </w:tc>
        <w:tc>
          <w:tcPr>
            <w:tcW w:w="2894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Исполнение заказа или услуги.</w:t>
            </w:r>
          </w:p>
        </w:tc>
        <w:tc>
          <w:tcPr>
            <w:tcW w:w="2259" w:type="dxa"/>
          </w:tcPr>
          <w:p w:rsidR="00CD0E27" w:rsidRPr="00CD0E27" w:rsidRDefault="00CD0E27" w:rsidP="0040158B">
            <w:pPr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Новый экземпляр сущности появляется при обращениях клиентов в клинику за услугами.</w:t>
            </w:r>
          </w:p>
        </w:tc>
      </w:tr>
    </w:tbl>
    <w:p w:rsidR="00CD0E27" w:rsidRPr="004157E7" w:rsidRDefault="004157E7" w:rsidP="004157E7">
      <w:pPr>
        <w:widowControl/>
        <w:autoSpaceDE/>
        <w:autoSpaceDN/>
        <w:adjustRightInd/>
        <w:spacing w:after="160" w:line="259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Таблица 2. Описание множеств сущностей</w:t>
      </w:r>
    </w:p>
    <w:p w:rsidR="00CD0E27" w:rsidRPr="00CD0E27" w:rsidRDefault="00CD0E27" w:rsidP="00CD0E27">
      <w:pPr>
        <w:pStyle w:val="ListParagraph"/>
        <w:widowControl/>
        <w:numPr>
          <w:ilvl w:val="0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lastRenderedPageBreak/>
        <w:t>Примеры экземпляров сущностей:</w:t>
      </w:r>
    </w:p>
    <w:p w:rsidR="00CD0E27" w:rsidRPr="00CD0E27" w:rsidRDefault="00CD0E27" w:rsidP="00CD0E27">
      <w:pPr>
        <w:pStyle w:val="ListParagraph"/>
        <w:widowControl/>
        <w:numPr>
          <w:ilvl w:val="1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Клиент/</w:t>
      </w:r>
      <w:r w:rsidRPr="00CD0E27">
        <w:rPr>
          <w:sz w:val="28"/>
          <w:szCs w:val="28"/>
          <w:lang w:val="en-US"/>
        </w:rPr>
        <w:t>E</w:t>
      </w:r>
      <w:r w:rsidRPr="00CD0E27">
        <w:rPr>
          <w:sz w:val="28"/>
          <w:szCs w:val="28"/>
        </w:rPr>
        <w:t xml:space="preserve">1: Бажанов Максим Владиславович, </w:t>
      </w:r>
      <w:proofErr w:type="spellStart"/>
      <w:r w:rsidRPr="00CD0E27">
        <w:rPr>
          <w:sz w:val="28"/>
          <w:szCs w:val="28"/>
          <w:lang w:val="en-US"/>
        </w:rPr>
        <w:t>bazhanov</w:t>
      </w:r>
      <w:proofErr w:type="spellEnd"/>
      <w:r w:rsidRPr="00CD0E27">
        <w:rPr>
          <w:sz w:val="28"/>
          <w:szCs w:val="28"/>
        </w:rPr>
        <w:t>.</w:t>
      </w:r>
      <w:proofErr w:type="spellStart"/>
      <w:r w:rsidRPr="00CD0E27">
        <w:rPr>
          <w:sz w:val="28"/>
          <w:szCs w:val="28"/>
          <w:lang w:val="en-US"/>
        </w:rPr>
        <w:t>maksim</w:t>
      </w:r>
      <w:proofErr w:type="spellEnd"/>
      <w:r w:rsidRPr="00CD0E27">
        <w:rPr>
          <w:sz w:val="28"/>
          <w:szCs w:val="28"/>
        </w:rPr>
        <w:t>@</w:t>
      </w:r>
      <w:r w:rsidRPr="00CD0E27">
        <w:rPr>
          <w:sz w:val="28"/>
          <w:szCs w:val="28"/>
          <w:lang w:val="en-US"/>
        </w:rPr>
        <w:t>list</w:t>
      </w:r>
      <w:r w:rsidRPr="00CD0E27">
        <w:rPr>
          <w:sz w:val="28"/>
          <w:szCs w:val="28"/>
        </w:rPr>
        <w:t>.</w:t>
      </w:r>
      <w:proofErr w:type="spellStart"/>
      <w:r w:rsidRPr="00CD0E27">
        <w:rPr>
          <w:sz w:val="28"/>
          <w:szCs w:val="28"/>
          <w:lang w:val="en-US"/>
        </w:rPr>
        <w:t>ru</w:t>
      </w:r>
      <w:proofErr w:type="spellEnd"/>
    </w:p>
    <w:p w:rsidR="00CD0E27" w:rsidRPr="00CD0E27" w:rsidRDefault="00CD0E27" w:rsidP="00CD0E27">
      <w:pPr>
        <w:pStyle w:val="ListParagraph"/>
        <w:widowControl/>
        <w:numPr>
          <w:ilvl w:val="1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Отзыв клиента/</w:t>
      </w:r>
      <w:r w:rsidRPr="00CD0E27">
        <w:rPr>
          <w:sz w:val="28"/>
          <w:szCs w:val="28"/>
          <w:lang w:val="en-US"/>
        </w:rPr>
        <w:t>E</w:t>
      </w:r>
      <w:r w:rsidRPr="00CD0E27">
        <w:rPr>
          <w:sz w:val="28"/>
          <w:szCs w:val="28"/>
        </w:rPr>
        <w:t>2: «Всё понравилось».</w:t>
      </w:r>
    </w:p>
    <w:p w:rsidR="00CD0E27" w:rsidRPr="00CD0E27" w:rsidRDefault="00CD0E27" w:rsidP="00CD0E27">
      <w:pPr>
        <w:pStyle w:val="ListParagraph"/>
        <w:widowControl/>
        <w:numPr>
          <w:ilvl w:val="1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Специалисты/</w:t>
      </w:r>
      <w:r w:rsidRPr="00CD0E27">
        <w:rPr>
          <w:sz w:val="28"/>
          <w:szCs w:val="28"/>
          <w:lang w:val="en-US"/>
        </w:rPr>
        <w:t>E</w:t>
      </w:r>
      <w:r w:rsidRPr="00CD0E27">
        <w:rPr>
          <w:sz w:val="28"/>
          <w:szCs w:val="28"/>
        </w:rPr>
        <w:t>3: Жиляков Давид Андреевич, терапия</w:t>
      </w:r>
    </w:p>
    <w:p w:rsidR="00CD0E27" w:rsidRPr="00CD0E27" w:rsidRDefault="00CD0E27" w:rsidP="00CD0E27">
      <w:pPr>
        <w:pStyle w:val="ListParagraph"/>
        <w:widowControl/>
        <w:numPr>
          <w:ilvl w:val="1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Лекарство</w:t>
      </w:r>
      <w:r w:rsidRPr="00CD0E27">
        <w:rPr>
          <w:sz w:val="28"/>
          <w:szCs w:val="28"/>
          <w:lang w:val="en-US"/>
        </w:rPr>
        <w:t xml:space="preserve"> /E</w:t>
      </w:r>
      <w:r w:rsidRPr="00CD0E27">
        <w:rPr>
          <w:sz w:val="28"/>
          <w:szCs w:val="28"/>
        </w:rPr>
        <w:t>4</w:t>
      </w:r>
      <w:r w:rsidRPr="00CD0E27">
        <w:rPr>
          <w:sz w:val="28"/>
          <w:szCs w:val="28"/>
          <w:lang w:val="en-US"/>
        </w:rPr>
        <w:t xml:space="preserve">: </w:t>
      </w:r>
      <w:r w:rsidRPr="00CD0E27">
        <w:rPr>
          <w:sz w:val="28"/>
          <w:szCs w:val="28"/>
        </w:rPr>
        <w:t>Обезболивающее.</w:t>
      </w:r>
    </w:p>
    <w:p w:rsidR="00CD0E27" w:rsidRPr="00CD0E27" w:rsidRDefault="00CD0E27" w:rsidP="00CD0E27">
      <w:pPr>
        <w:pStyle w:val="ListParagraph"/>
        <w:widowControl/>
        <w:numPr>
          <w:ilvl w:val="1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Услуга/</w:t>
      </w:r>
      <w:r w:rsidRPr="00CD0E27">
        <w:rPr>
          <w:sz w:val="28"/>
          <w:szCs w:val="28"/>
          <w:lang w:val="en-US"/>
        </w:rPr>
        <w:t>E</w:t>
      </w:r>
      <w:r w:rsidRPr="00CD0E27">
        <w:rPr>
          <w:sz w:val="28"/>
          <w:szCs w:val="28"/>
        </w:rPr>
        <w:t>5: Обследование животных, цена 600 руб.</w:t>
      </w:r>
    </w:p>
    <w:p w:rsidR="00CD0E27" w:rsidRPr="00CD0E27" w:rsidRDefault="00CD0E27" w:rsidP="00CD0E27">
      <w:pPr>
        <w:pStyle w:val="ListParagraph"/>
        <w:widowControl/>
        <w:numPr>
          <w:ilvl w:val="1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Заказ/</w:t>
      </w:r>
      <w:r w:rsidRPr="00CD0E27">
        <w:rPr>
          <w:sz w:val="28"/>
          <w:szCs w:val="28"/>
          <w:lang w:val="en-US"/>
        </w:rPr>
        <w:t>E</w:t>
      </w:r>
      <w:r w:rsidRPr="00CD0E27">
        <w:rPr>
          <w:sz w:val="28"/>
          <w:szCs w:val="28"/>
        </w:rPr>
        <w:t>6: Выполнение заказа: Кастрация кошки, цена 2.500 рублей.</w:t>
      </w:r>
    </w:p>
    <w:p w:rsidR="00CD0E27" w:rsidRDefault="00CD0E27">
      <w:pPr>
        <w:widowControl/>
        <w:autoSpaceDE/>
        <w:autoSpaceDN/>
        <w:adjustRightInd/>
        <w:rPr>
          <w:sz w:val="28"/>
          <w:szCs w:val="28"/>
        </w:rPr>
      </w:pPr>
    </w:p>
    <w:p w:rsidR="00CD0E27" w:rsidRDefault="00CD0E27">
      <w:pPr>
        <w:widowControl/>
        <w:autoSpaceDE/>
        <w:autoSpaceDN/>
        <w:adjustRightInd/>
        <w:rPr>
          <w:sz w:val="28"/>
          <w:szCs w:val="28"/>
        </w:rPr>
      </w:pPr>
    </w:p>
    <w:p w:rsidR="00CD0E27" w:rsidRDefault="00CD0E27">
      <w:pPr>
        <w:widowControl/>
        <w:autoSpaceDE/>
        <w:autoSpaceDN/>
        <w:adjustRightInd/>
        <w:rPr>
          <w:sz w:val="28"/>
          <w:szCs w:val="28"/>
        </w:rPr>
      </w:pPr>
    </w:p>
    <w:p w:rsidR="00CD0E27" w:rsidRDefault="00CD0E27">
      <w:pPr>
        <w:widowControl/>
        <w:autoSpaceDE/>
        <w:autoSpaceDN/>
        <w:adjustRightInd/>
        <w:rPr>
          <w:sz w:val="28"/>
          <w:szCs w:val="28"/>
        </w:rPr>
      </w:pPr>
    </w:p>
    <w:p w:rsidR="00CD0E27" w:rsidRDefault="00CD0E27">
      <w:pPr>
        <w:widowControl/>
        <w:autoSpaceDE/>
        <w:autoSpaceDN/>
        <w:adjustRightInd/>
        <w:rPr>
          <w:sz w:val="28"/>
          <w:szCs w:val="28"/>
        </w:rPr>
      </w:pPr>
    </w:p>
    <w:p w:rsidR="00CD0E27" w:rsidRDefault="00CD0E27">
      <w:pPr>
        <w:widowControl/>
        <w:autoSpaceDE/>
        <w:autoSpaceDN/>
        <w:adjustRightInd/>
        <w:rPr>
          <w:sz w:val="28"/>
          <w:szCs w:val="28"/>
        </w:rPr>
      </w:pPr>
    </w:p>
    <w:p w:rsidR="00CD0E27" w:rsidRDefault="00CD0E27">
      <w:pPr>
        <w:widowControl/>
        <w:autoSpaceDE/>
        <w:autoSpaceDN/>
        <w:adjustRightInd/>
        <w:rPr>
          <w:sz w:val="28"/>
          <w:szCs w:val="28"/>
        </w:rPr>
      </w:pPr>
    </w:p>
    <w:p w:rsidR="00CD0E27" w:rsidRDefault="00CD0E27">
      <w:pPr>
        <w:widowControl/>
        <w:autoSpaceDE/>
        <w:autoSpaceDN/>
        <w:adjustRightInd/>
        <w:rPr>
          <w:sz w:val="28"/>
          <w:szCs w:val="28"/>
        </w:rPr>
      </w:pPr>
    </w:p>
    <w:p w:rsidR="00CD0E27" w:rsidRDefault="00CD0E27">
      <w:pPr>
        <w:widowControl/>
        <w:autoSpaceDE/>
        <w:autoSpaceDN/>
        <w:adjustRightInd/>
        <w:rPr>
          <w:sz w:val="28"/>
          <w:szCs w:val="28"/>
        </w:rPr>
      </w:pPr>
    </w:p>
    <w:p w:rsidR="00CD0E27" w:rsidRDefault="00CD0E27">
      <w:pPr>
        <w:widowControl/>
        <w:autoSpaceDE/>
        <w:autoSpaceDN/>
        <w:adjustRightInd/>
        <w:rPr>
          <w:sz w:val="28"/>
          <w:szCs w:val="28"/>
        </w:rPr>
      </w:pPr>
    </w:p>
    <w:p w:rsidR="00CD0E27" w:rsidRDefault="00CD0E27">
      <w:pPr>
        <w:widowControl/>
        <w:autoSpaceDE/>
        <w:autoSpaceDN/>
        <w:adjustRightInd/>
        <w:rPr>
          <w:sz w:val="28"/>
          <w:szCs w:val="28"/>
        </w:rPr>
      </w:pPr>
    </w:p>
    <w:p w:rsidR="00CD0E27" w:rsidRPr="00CD0E27" w:rsidRDefault="00CD0E27" w:rsidP="00CD0E27">
      <w:pPr>
        <w:pStyle w:val="ListParagraph"/>
        <w:widowControl/>
        <w:numPr>
          <w:ilvl w:val="0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Определение и описание связей</w:t>
      </w:r>
    </w:p>
    <w:tbl>
      <w:tblPr>
        <w:tblStyle w:val="TableGrid"/>
        <w:tblW w:w="899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047"/>
        <w:gridCol w:w="901"/>
        <w:gridCol w:w="1159"/>
        <w:gridCol w:w="1159"/>
        <w:gridCol w:w="1417"/>
        <w:gridCol w:w="1289"/>
        <w:gridCol w:w="1025"/>
      </w:tblGrid>
      <w:tr w:rsidR="00CD0E27" w:rsidRPr="00CD0E27" w:rsidTr="0040158B">
        <w:trPr>
          <w:cantSplit/>
          <w:trHeight w:val="3263"/>
        </w:trPr>
        <w:tc>
          <w:tcPr>
            <w:tcW w:w="204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01" w:type="dxa"/>
            <w:textDirection w:val="btLr"/>
          </w:tcPr>
          <w:p w:rsidR="00CD0E27" w:rsidRPr="00CD0E27" w:rsidRDefault="00CD0E27" w:rsidP="0040158B">
            <w:pPr>
              <w:pStyle w:val="ListParagraph"/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</w:rPr>
              <w:t>Клиент</w:t>
            </w:r>
            <w:r w:rsidRPr="00CD0E27">
              <w:rPr>
                <w:sz w:val="28"/>
                <w:szCs w:val="28"/>
                <w:lang w:val="en-US"/>
              </w:rPr>
              <w:t>/E1</w:t>
            </w:r>
          </w:p>
        </w:tc>
        <w:tc>
          <w:tcPr>
            <w:tcW w:w="1159" w:type="dxa"/>
            <w:textDirection w:val="btLr"/>
          </w:tcPr>
          <w:p w:rsidR="00CD0E27" w:rsidRPr="00CD0E27" w:rsidRDefault="00CD0E27" w:rsidP="0040158B">
            <w:pPr>
              <w:pStyle w:val="ListParagraph"/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</w:rPr>
              <w:t>Отзыв клиента</w:t>
            </w:r>
            <w:r w:rsidRPr="00CD0E27">
              <w:rPr>
                <w:sz w:val="28"/>
                <w:szCs w:val="28"/>
                <w:lang w:val="en-US"/>
              </w:rPr>
              <w:t>/E2</w:t>
            </w:r>
          </w:p>
        </w:tc>
        <w:tc>
          <w:tcPr>
            <w:tcW w:w="1159" w:type="dxa"/>
            <w:textDirection w:val="btLr"/>
          </w:tcPr>
          <w:p w:rsidR="00CD0E27" w:rsidRPr="00CD0E27" w:rsidRDefault="00CD0E27" w:rsidP="0040158B">
            <w:pPr>
              <w:pStyle w:val="ListParagraph"/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</w:rPr>
              <w:t>Специалисты/</w:t>
            </w:r>
            <w:r w:rsidRPr="00CD0E27">
              <w:rPr>
                <w:sz w:val="28"/>
                <w:szCs w:val="28"/>
                <w:lang w:val="en-US"/>
              </w:rPr>
              <w:t>E3</w:t>
            </w:r>
          </w:p>
        </w:tc>
        <w:tc>
          <w:tcPr>
            <w:tcW w:w="1417" w:type="dxa"/>
            <w:textDirection w:val="btLr"/>
          </w:tcPr>
          <w:p w:rsidR="00CD0E27" w:rsidRPr="00CD0E27" w:rsidRDefault="00CD0E27" w:rsidP="0040158B">
            <w:pPr>
              <w:ind w:left="113" w:right="113"/>
              <w:jc w:val="center"/>
              <w:rPr>
                <w:sz w:val="28"/>
                <w:szCs w:val="28"/>
              </w:rPr>
            </w:pPr>
          </w:p>
          <w:p w:rsidR="00CD0E27" w:rsidRPr="00CD0E27" w:rsidRDefault="00CD0E27" w:rsidP="0040158B">
            <w:pPr>
              <w:pStyle w:val="ListParagraph"/>
              <w:ind w:left="113" w:right="113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Лекарство</w:t>
            </w:r>
            <w:r w:rsidRPr="00CD0E27">
              <w:rPr>
                <w:sz w:val="28"/>
                <w:szCs w:val="28"/>
                <w:lang w:val="en-US"/>
              </w:rPr>
              <w:t>/E4</w:t>
            </w:r>
          </w:p>
        </w:tc>
        <w:tc>
          <w:tcPr>
            <w:tcW w:w="1289" w:type="dxa"/>
            <w:textDirection w:val="btLr"/>
          </w:tcPr>
          <w:p w:rsidR="00CD0E27" w:rsidRPr="00CD0E27" w:rsidRDefault="00CD0E27" w:rsidP="0040158B">
            <w:pPr>
              <w:pStyle w:val="ListParagraph"/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</w:rPr>
              <w:t>Услуга</w:t>
            </w:r>
            <w:r w:rsidRPr="00CD0E27">
              <w:rPr>
                <w:sz w:val="28"/>
                <w:szCs w:val="28"/>
                <w:lang w:val="en-US"/>
              </w:rPr>
              <w:t>/E5</w:t>
            </w:r>
          </w:p>
        </w:tc>
        <w:tc>
          <w:tcPr>
            <w:tcW w:w="1025" w:type="dxa"/>
            <w:textDirection w:val="btLr"/>
          </w:tcPr>
          <w:p w:rsidR="00CD0E27" w:rsidRPr="00CD0E27" w:rsidRDefault="00CD0E27" w:rsidP="0040158B">
            <w:pPr>
              <w:pStyle w:val="ListParagraph"/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</w:rPr>
              <w:t>Реализация услуг</w:t>
            </w:r>
            <w:r w:rsidRPr="00CD0E27">
              <w:rPr>
                <w:sz w:val="28"/>
                <w:szCs w:val="28"/>
                <w:lang w:val="en-US"/>
              </w:rPr>
              <w:t>/E6</w:t>
            </w:r>
          </w:p>
        </w:tc>
      </w:tr>
      <w:tr w:rsidR="00CD0E27" w:rsidRPr="00CD0E27" w:rsidTr="0040158B">
        <w:trPr>
          <w:trHeight w:val="574"/>
        </w:trPr>
        <w:tc>
          <w:tcPr>
            <w:tcW w:w="204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Клиент</w:t>
            </w:r>
            <w:r w:rsidRPr="00CD0E27">
              <w:rPr>
                <w:sz w:val="28"/>
                <w:szCs w:val="28"/>
                <w:lang w:val="en-US"/>
              </w:rPr>
              <w:t>/E1</w:t>
            </w:r>
          </w:p>
        </w:tc>
        <w:tc>
          <w:tcPr>
            <w:tcW w:w="901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5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5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28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25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Х</w:t>
            </w:r>
          </w:p>
        </w:tc>
      </w:tr>
      <w:tr w:rsidR="00CD0E27" w:rsidRPr="00CD0E27" w:rsidTr="0040158B">
        <w:trPr>
          <w:trHeight w:val="574"/>
        </w:trPr>
        <w:tc>
          <w:tcPr>
            <w:tcW w:w="204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</w:rPr>
              <w:t>Отзыв</w:t>
            </w:r>
            <w:r w:rsidRPr="00CD0E27">
              <w:rPr>
                <w:sz w:val="28"/>
                <w:szCs w:val="28"/>
                <w:lang w:val="en-US"/>
              </w:rPr>
              <w:t xml:space="preserve"> </w:t>
            </w:r>
            <w:r w:rsidRPr="00CD0E27">
              <w:rPr>
                <w:sz w:val="28"/>
                <w:szCs w:val="28"/>
              </w:rPr>
              <w:t>клиента</w:t>
            </w:r>
            <w:r w:rsidRPr="00CD0E27">
              <w:rPr>
                <w:sz w:val="28"/>
                <w:szCs w:val="28"/>
                <w:lang w:val="en-US"/>
              </w:rPr>
              <w:t>/E2</w:t>
            </w:r>
          </w:p>
        </w:tc>
        <w:tc>
          <w:tcPr>
            <w:tcW w:w="901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5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5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8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025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  <w:lang w:val="en-US"/>
              </w:rPr>
              <w:t>X</w:t>
            </w:r>
          </w:p>
        </w:tc>
      </w:tr>
      <w:tr w:rsidR="00CD0E27" w:rsidRPr="00CD0E27" w:rsidTr="0040158B">
        <w:trPr>
          <w:trHeight w:val="574"/>
        </w:trPr>
        <w:tc>
          <w:tcPr>
            <w:tcW w:w="204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</w:rPr>
              <w:t>Специалисты/</w:t>
            </w:r>
            <w:r w:rsidRPr="00CD0E27">
              <w:rPr>
                <w:sz w:val="28"/>
                <w:szCs w:val="28"/>
                <w:lang w:val="en-US"/>
              </w:rPr>
              <w:t>E3</w:t>
            </w:r>
          </w:p>
        </w:tc>
        <w:tc>
          <w:tcPr>
            <w:tcW w:w="901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5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5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8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25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D0E27" w:rsidRPr="00CD0E27" w:rsidTr="0040158B">
        <w:trPr>
          <w:trHeight w:val="574"/>
        </w:trPr>
        <w:tc>
          <w:tcPr>
            <w:tcW w:w="204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Лекарство</w:t>
            </w:r>
            <w:r w:rsidRPr="00CD0E27">
              <w:rPr>
                <w:sz w:val="28"/>
                <w:szCs w:val="28"/>
                <w:lang w:val="en-US"/>
              </w:rPr>
              <w:t>/E4</w:t>
            </w:r>
          </w:p>
        </w:tc>
        <w:tc>
          <w:tcPr>
            <w:tcW w:w="901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5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5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28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25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D0E27" w:rsidRPr="00CD0E27" w:rsidTr="0040158B">
        <w:trPr>
          <w:trHeight w:val="574"/>
        </w:trPr>
        <w:tc>
          <w:tcPr>
            <w:tcW w:w="204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Услуга</w:t>
            </w:r>
            <w:r w:rsidRPr="00CD0E27">
              <w:rPr>
                <w:sz w:val="28"/>
                <w:szCs w:val="28"/>
                <w:lang w:val="en-US"/>
              </w:rPr>
              <w:t>/E5</w:t>
            </w:r>
          </w:p>
        </w:tc>
        <w:tc>
          <w:tcPr>
            <w:tcW w:w="901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5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5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41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28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025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Х</w:t>
            </w:r>
          </w:p>
        </w:tc>
      </w:tr>
      <w:tr w:rsidR="00CD0E27" w:rsidRPr="00CD0E27" w:rsidTr="0040158B">
        <w:trPr>
          <w:trHeight w:val="574"/>
        </w:trPr>
        <w:tc>
          <w:tcPr>
            <w:tcW w:w="204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Реализация услуг/</w:t>
            </w:r>
            <w:r w:rsidRPr="00CD0E27">
              <w:rPr>
                <w:sz w:val="28"/>
                <w:szCs w:val="28"/>
                <w:lang w:val="en-US"/>
              </w:rPr>
              <w:t>E</w:t>
            </w:r>
            <w:r w:rsidRPr="00CD0E27">
              <w:rPr>
                <w:sz w:val="28"/>
                <w:szCs w:val="28"/>
              </w:rPr>
              <w:t>6</w:t>
            </w:r>
          </w:p>
        </w:tc>
        <w:tc>
          <w:tcPr>
            <w:tcW w:w="901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Х</w:t>
            </w:r>
          </w:p>
        </w:tc>
        <w:tc>
          <w:tcPr>
            <w:tcW w:w="115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15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89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25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</w:tbl>
    <w:p w:rsidR="00CD0E27" w:rsidRPr="00CD0E27" w:rsidRDefault="004157E7" w:rsidP="004157E7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Таблица 3. Связи</w:t>
      </w:r>
    </w:p>
    <w:p w:rsidR="00CD0E27" w:rsidRPr="00CD0E27" w:rsidRDefault="00CD0E27" w:rsidP="00CD0E27">
      <w:pPr>
        <w:rPr>
          <w:sz w:val="28"/>
          <w:szCs w:val="28"/>
        </w:rPr>
      </w:pPr>
    </w:p>
    <w:p w:rsidR="00DE7EDB" w:rsidRPr="00DE7EDB" w:rsidRDefault="00CD0E27" w:rsidP="00DE7EDB">
      <w:pPr>
        <w:pStyle w:val="ListParagraph"/>
        <w:widowControl/>
        <w:numPr>
          <w:ilvl w:val="0"/>
          <w:numId w:val="44"/>
        </w:numPr>
        <w:autoSpaceDE/>
        <w:autoSpaceDN/>
        <w:adjustRightInd/>
        <w:spacing w:after="160" w:line="259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lastRenderedPageBreak/>
        <w:t>Описание связей</w:t>
      </w:r>
    </w:p>
    <w:tbl>
      <w:tblPr>
        <w:tblStyle w:val="TableGrid"/>
        <w:tblW w:w="9213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757"/>
        <w:gridCol w:w="1537"/>
        <w:gridCol w:w="1303"/>
        <w:gridCol w:w="1384"/>
        <w:gridCol w:w="1855"/>
        <w:gridCol w:w="457"/>
        <w:gridCol w:w="1920"/>
      </w:tblGrid>
      <w:tr w:rsidR="00CD0E27" w:rsidRPr="00CD0E27" w:rsidTr="00CD0E27">
        <w:trPr>
          <w:cantSplit/>
          <w:trHeight w:val="1908"/>
        </w:trPr>
        <w:tc>
          <w:tcPr>
            <w:tcW w:w="757" w:type="dxa"/>
            <w:textDirection w:val="btLr"/>
          </w:tcPr>
          <w:p w:rsidR="00CD0E27" w:rsidRPr="00CD0E27" w:rsidRDefault="00CD0E27" w:rsidP="0040158B">
            <w:pPr>
              <w:pStyle w:val="ListParagraph"/>
              <w:ind w:left="113" w:right="113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Номер свяжи</w:t>
            </w:r>
          </w:p>
        </w:tc>
        <w:tc>
          <w:tcPr>
            <w:tcW w:w="1537" w:type="dxa"/>
            <w:textDirection w:val="btLr"/>
          </w:tcPr>
          <w:p w:rsidR="00CD0E27" w:rsidRPr="00CD0E27" w:rsidRDefault="00CD0E27" w:rsidP="0040158B">
            <w:pPr>
              <w:pStyle w:val="ListParagraph"/>
              <w:ind w:left="113" w:right="113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Родительская сущность</w:t>
            </w:r>
          </w:p>
        </w:tc>
        <w:tc>
          <w:tcPr>
            <w:tcW w:w="1303" w:type="dxa"/>
            <w:textDirection w:val="btLr"/>
          </w:tcPr>
          <w:p w:rsidR="00CD0E27" w:rsidRPr="00CD0E27" w:rsidRDefault="00CD0E27" w:rsidP="0040158B">
            <w:pPr>
              <w:pStyle w:val="ListParagraph"/>
              <w:ind w:left="113" w:right="113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Дочерняя сущность</w:t>
            </w:r>
          </w:p>
        </w:tc>
        <w:tc>
          <w:tcPr>
            <w:tcW w:w="1384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Имя связи</w:t>
            </w:r>
          </w:p>
        </w:tc>
        <w:tc>
          <w:tcPr>
            <w:tcW w:w="1855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Тип связи</w:t>
            </w:r>
          </w:p>
        </w:tc>
        <w:tc>
          <w:tcPr>
            <w:tcW w:w="457" w:type="dxa"/>
            <w:textDirection w:val="btLr"/>
          </w:tcPr>
          <w:p w:rsidR="00CD0E27" w:rsidRPr="00CD0E27" w:rsidRDefault="00CD0E27" w:rsidP="0040158B">
            <w:pPr>
              <w:pStyle w:val="ListParagraph"/>
              <w:ind w:left="113" w:right="113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Мощность</w:t>
            </w:r>
          </w:p>
        </w:tc>
        <w:tc>
          <w:tcPr>
            <w:tcW w:w="1920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Описание</w:t>
            </w:r>
          </w:p>
        </w:tc>
      </w:tr>
      <w:tr w:rsidR="00CD0E27" w:rsidRPr="00CD0E27" w:rsidTr="00CD0E27">
        <w:trPr>
          <w:trHeight w:val="1972"/>
        </w:trPr>
        <w:tc>
          <w:tcPr>
            <w:tcW w:w="757" w:type="dxa"/>
          </w:tcPr>
          <w:p w:rsidR="00CD0E27" w:rsidRPr="004157E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  <w:lang w:val="en-US"/>
              </w:rPr>
              <w:t>R</w:t>
            </w:r>
            <w:r w:rsidRPr="004157E7">
              <w:rPr>
                <w:sz w:val="28"/>
                <w:szCs w:val="28"/>
              </w:rPr>
              <w:t>1</w:t>
            </w:r>
          </w:p>
        </w:tc>
        <w:tc>
          <w:tcPr>
            <w:tcW w:w="153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</w:rPr>
              <w:t>Клиент</w:t>
            </w:r>
            <w:r w:rsidRPr="00CD0E27">
              <w:rPr>
                <w:sz w:val="28"/>
                <w:szCs w:val="28"/>
                <w:lang w:val="en-US"/>
              </w:rPr>
              <w:t>/E1</w:t>
            </w:r>
          </w:p>
        </w:tc>
        <w:tc>
          <w:tcPr>
            <w:tcW w:w="1303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</w:rPr>
              <w:t>Реализация услуг</w:t>
            </w:r>
            <w:r w:rsidRPr="00CD0E27">
              <w:rPr>
                <w:sz w:val="28"/>
                <w:szCs w:val="28"/>
                <w:lang w:val="en-US"/>
              </w:rPr>
              <w:t>/E5</w:t>
            </w:r>
          </w:p>
        </w:tc>
        <w:tc>
          <w:tcPr>
            <w:tcW w:w="1384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Пользуется</w:t>
            </w:r>
          </w:p>
        </w:tc>
        <w:tc>
          <w:tcPr>
            <w:tcW w:w="1855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Определённая неидентифицирующая обязательная</w:t>
            </w:r>
          </w:p>
        </w:tc>
        <w:tc>
          <w:tcPr>
            <w:tcW w:w="45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20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Клиент может пользоваться несколькими услугами, тогда как у услуги только 1 клиент в одно время.</w:t>
            </w:r>
          </w:p>
        </w:tc>
      </w:tr>
      <w:tr w:rsidR="00CD0E27" w:rsidRPr="00CD0E27" w:rsidTr="00CD0E27">
        <w:trPr>
          <w:trHeight w:val="225"/>
        </w:trPr>
        <w:tc>
          <w:tcPr>
            <w:tcW w:w="75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  <w:lang w:val="en-US"/>
              </w:rPr>
              <w:t>R2</w:t>
            </w:r>
          </w:p>
        </w:tc>
        <w:tc>
          <w:tcPr>
            <w:tcW w:w="153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</w:rPr>
              <w:t>Отзыв клиента</w:t>
            </w:r>
            <w:r w:rsidRPr="00CD0E27">
              <w:rPr>
                <w:sz w:val="28"/>
                <w:szCs w:val="28"/>
                <w:lang w:val="en-US"/>
              </w:rPr>
              <w:t>/E2</w:t>
            </w:r>
          </w:p>
        </w:tc>
        <w:tc>
          <w:tcPr>
            <w:tcW w:w="1303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</w:rPr>
              <w:t>Реализация услуг</w:t>
            </w:r>
            <w:r w:rsidRPr="00CD0E27">
              <w:rPr>
                <w:sz w:val="28"/>
                <w:szCs w:val="28"/>
                <w:lang w:val="en-US"/>
              </w:rPr>
              <w:t>/E6</w:t>
            </w:r>
          </w:p>
        </w:tc>
        <w:tc>
          <w:tcPr>
            <w:tcW w:w="1384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Описывает</w:t>
            </w:r>
          </w:p>
        </w:tc>
        <w:tc>
          <w:tcPr>
            <w:tcW w:w="1855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Определённая неидентифицирующая необязательная</w:t>
            </w:r>
          </w:p>
        </w:tc>
        <w:tc>
          <w:tcPr>
            <w:tcW w:w="45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20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После реализации услуги клиент может написать 1 отзыв. Так же  отзыв можно не оставлять.</w:t>
            </w:r>
          </w:p>
        </w:tc>
      </w:tr>
      <w:tr w:rsidR="00CD0E27" w:rsidRPr="00CD0E27" w:rsidTr="00CD0E27">
        <w:trPr>
          <w:trHeight w:val="215"/>
        </w:trPr>
        <w:tc>
          <w:tcPr>
            <w:tcW w:w="75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  <w:lang w:val="en-US"/>
              </w:rPr>
              <w:t>R</w:t>
            </w:r>
            <w:r w:rsidRPr="00CD0E27">
              <w:rPr>
                <w:sz w:val="28"/>
                <w:szCs w:val="28"/>
              </w:rPr>
              <w:t>3</w:t>
            </w:r>
          </w:p>
        </w:tc>
        <w:tc>
          <w:tcPr>
            <w:tcW w:w="153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Специалисты/</w:t>
            </w:r>
            <w:r w:rsidRPr="00CD0E27">
              <w:rPr>
                <w:sz w:val="28"/>
                <w:szCs w:val="28"/>
                <w:lang w:val="en-US"/>
              </w:rPr>
              <w:t>E</w:t>
            </w:r>
            <w:r w:rsidRPr="00CD0E27">
              <w:rPr>
                <w:sz w:val="28"/>
                <w:szCs w:val="28"/>
              </w:rPr>
              <w:t>3</w:t>
            </w:r>
          </w:p>
        </w:tc>
        <w:tc>
          <w:tcPr>
            <w:tcW w:w="1303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Услуга/</w:t>
            </w:r>
            <w:r w:rsidRPr="00CD0E27">
              <w:rPr>
                <w:sz w:val="28"/>
                <w:szCs w:val="28"/>
                <w:lang w:val="en-US"/>
              </w:rPr>
              <w:t>E</w:t>
            </w:r>
            <w:r w:rsidRPr="00CD0E27">
              <w:rPr>
                <w:sz w:val="28"/>
                <w:szCs w:val="28"/>
              </w:rPr>
              <w:t>5</w:t>
            </w:r>
          </w:p>
        </w:tc>
        <w:tc>
          <w:tcPr>
            <w:tcW w:w="1384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Принимает</w:t>
            </w:r>
          </w:p>
        </w:tc>
        <w:tc>
          <w:tcPr>
            <w:tcW w:w="1855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Определённая неидентифицирующая обязательная</w:t>
            </w:r>
          </w:p>
        </w:tc>
        <w:tc>
          <w:tcPr>
            <w:tcW w:w="45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20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 xml:space="preserve">У специалиста может быть много услуг, тогда как у услуги один специалист. </w:t>
            </w:r>
          </w:p>
        </w:tc>
      </w:tr>
      <w:tr w:rsidR="00CD0E27" w:rsidRPr="00CD0E27" w:rsidTr="00CD0E27">
        <w:trPr>
          <w:trHeight w:val="215"/>
        </w:trPr>
        <w:tc>
          <w:tcPr>
            <w:tcW w:w="75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  <w:lang w:val="en-US"/>
              </w:rPr>
              <w:t>R4</w:t>
            </w:r>
          </w:p>
        </w:tc>
        <w:tc>
          <w:tcPr>
            <w:tcW w:w="153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</w:rPr>
              <w:t>Лекарство</w:t>
            </w:r>
            <w:r w:rsidRPr="00CD0E27">
              <w:rPr>
                <w:sz w:val="28"/>
                <w:szCs w:val="28"/>
                <w:lang w:val="en-US"/>
              </w:rPr>
              <w:t>/E4</w:t>
            </w:r>
          </w:p>
        </w:tc>
        <w:tc>
          <w:tcPr>
            <w:tcW w:w="1303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</w:rPr>
              <w:t>Услуга</w:t>
            </w:r>
            <w:r w:rsidRPr="00CD0E27">
              <w:rPr>
                <w:sz w:val="28"/>
                <w:szCs w:val="28"/>
                <w:lang w:val="en-US"/>
              </w:rPr>
              <w:t>/E5</w:t>
            </w:r>
          </w:p>
        </w:tc>
        <w:tc>
          <w:tcPr>
            <w:tcW w:w="1384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Применяется</w:t>
            </w:r>
          </w:p>
        </w:tc>
        <w:tc>
          <w:tcPr>
            <w:tcW w:w="1855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Неопределённая</w:t>
            </w:r>
          </w:p>
        </w:tc>
        <w:tc>
          <w:tcPr>
            <w:tcW w:w="45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20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В одной услуге может находиться несколько лекарств. Одно лекарство может применяться ко многим услугам.</w:t>
            </w:r>
          </w:p>
        </w:tc>
      </w:tr>
      <w:tr w:rsidR="00CD0E27" w:rsidRPr="00CD0E27" w:rsidTr="00CD0E27">
        <w:trPr>
          <w:trHeight w:val="215"/>
        </w:trPr>
        <w:tc>
          <w:tcPr>
            <w:tcW w:w="75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D0E27">
              <w:rPr>
                <w:sz w:val="28"/>
                <w:szCs w:val="28"/>
                <w:lang w:val="en-US"/>
              </w:rPr>
              <w:t>R6</w:t>
            </w:r>
          </w:p>
        </w:tc>
        <w:tc>
          <w:tcPr>
            <w:tcW w:w="153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Услуга</w:t>
            </w:r>
            <w:r w:rsidRPr="00CD0E27">
              <w:rPr>
                <w:sz w:val="28"/>
                <w:szCs w:val="28"/>
                <w:lang w:val="en-US"/>
              </w:rPr>
              <w:t>/E</w:t>
            </w:r>
            <w:r w:rsidRPr="00CD0E27">
              <w:rPr>
                <w:sz w:val="28"/>
                <w:szCs w:val="28"/>
              </w:rPr>
              <w:t>5</w:t>
            </w:r>
          </w:p>
        </w:tc>
        <w:tc>
          <w:tcPr>
            <w:tcW w:w="1303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Реализация услуг</w:t>
            </w:r>
            <w:r w:rsidRPr="00CD0E27">
              <w:rPr>
                <w:sz w:val="28"/>
                <w:szCs w:val="28"/>
                <w:lang w:val="en-US"/>
              </w:rPr>
              <w:t>/E6</w:t>
            </w:r>
          </w:p>
        </w:tc>
        <w:tc>
          <w:tcPr>
            <w:tcW w:w="1384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>Завершает</w:t>
            </w:r>
          </w:p>
        </w:tc>
        <w:tc>
          <w:tcPr>
            <w:tcW w:w="1855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 xml:space="preserve">Определённая неидентифицирующая </w:t>
            </w:r>
            <w:r w:rsidRPr="00CD0E27">
              <w:rPr>
                <w:sz w:val="28"/>
                <w:szCs w:val="28"/>
              </w:rPr>
              <w:lastRenderedPageBreak/>
              <w:t>обязательная</w:t>
            </w:r>
          </w:p>
        </w:tc>
        <w:tc>
          <w:tcPr>
            <w:tcW w:w="457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920" w:type="dxa"/>
          </w:tcPr>
          <w:p w:rsidR="00CD0E27" w:rsidRPr="00CD0E27" w:rsidRDefault="00CD0E27" w:rsidP="0040158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CD0E27">
              <w:rPr>
                <w:sz w:val="28"/>
                <w:szCs w:val="28"/>
              </w:rPr>
              <w:t xml:space="preserve">У услуги может быть одна реализация, у </w:t>
            </w:r>
            <w:r w:rsidRPr="00CD0E27">
              <w:rPr>
                <w:sz w:val="28"/>
                <w:szCs w:val="28"/>
              </w:rPr>
              <w:lastRenderedPageBreak/>
              <w:t>реализации может несколько услуг</w:t>
            </w:r>
          </w:p>
        </w:tc>
      </w:tr>
    </w:tbl>
    <w:p w:rsidR="00CD0E27" w:rsidRPr="00CD0E27" w:rsidRDefault="004157E7" w:rsidP="004157E7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Таблица 4. Описание связей</w:t>
      </w:r>
    </w:p>
    <w:p w:rsidR="00CD0E27" w:rsidRPr="00CD0E27" w:rsidRDefault="00CD0E27" w:rsidP="00844207">
      <w:pPr>
        <w:pStyle w:val="ListParagraph"/>
        <w:widowControl/>
        <w:numPr>
          <w:ilvl w:val="0"/>
          <w:numId w:val="44"/>
        </w:numPr>
        <w:autoSpaceDE/>
        <w:autoSpaceDN/>
        <w:adjustRightInd/>
        <w:spacing w:after="160" w:line="360" w:lineRule="auto"/>
        <w:contextualSpacing/>
        <w:rPr>
          <w:sz w:val="28"/>
          <w:szCs w:val="28"/>
        </w:rPr>
      </w:pPr>
      <w:r w:rsidRPr="00CD0E27">
        <w:rPr>
          <w:sz w:val="28"/>
          <w:szCs w:val="28"/>
        </w:rPr>
        <w:t>Диаграмма уровней сущностей</w:t>
      </w:r>
    </w:p>
    <w:p w:rsidR="00CD0E27" w:rsidRPr="00844207" w:rsidRDefault="00CD0E27" w:rsidP="00844207">
      <w:pPr>
        <w:spacing w:line="360" w:lineRule="auto"/>
        <w:ind w:left="360"/>
        <w:rPr>
          <w:sz w:val="28"/>
          <w:szCs w:val="28"/>
        </w:rPr>
      </w:pPr>
      <w:r w:rsidRPr="00CD0E27">
        <w:rPr>
          <w:noProof/>
          <w:sz w:val="28"/>
          <w:szCs w:val="28"/>
        </w:rPr>
        <w:drawing>
          <wp:inline distT="0" distB="0" distL="0" distR="0">
            <wp:extent cx="5915025" cy="2895600"/>
            <wp:effectExtent l="0" t="0" r="9525" b="0"/>
            <wp:docPr id="4" name="Рисунок 4" descr="Logical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cal mod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E27" w:rsidRPr="009F4171" w:rsidRDefault="004157E7" w:rsidP="004157E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Картинка 1. Диаграмма уровней сущностей</w:t>
      </w:r>
    </w:p>
    <w:p w:rsidR="00CD0E27" w:rsidRPr="00844207" w:rsidRDefault="00CD0E27" w:rsidP="00844207">
      <w:pPr>
        <w:pStyle w:val="ListParagraph"/>
        <w:widowControl/>
        <w:numPr>
          <w:ilvl w:val="0"/>
          <w:numId w:val="44"/>
        </w:numPr>
        <w:autoSpaceDE/>
        <w:autoSpaceDN/>
        <w:adjustRightInd/>
        <w:spacing w:after="160" w:line="360" w:lineRule="auto"/>
        <w:ind w:left="0" w:firstLine="360"/>
        <w:contextualSpacing/>
        <w:rPr>
          <w:sz w:val="28"/>
          <w:szCs w:val="28"/>
          <w:lang w:val="en-US"/>
        </w:rPr>
      </w:pPr>
      <w:r w:rsidRPr="00CD0E27">
        <w:rPr>
          <w:sz w:val="28"/>
          <w:szCs w:val="28"/>
        </w:rPr>
        <w:t>Диаграмма уровня ключей</w:t>
      </w:r>
    </w:p>
    <w:p w:rsidR="00CD0E27" w:rsidRPr="00CD0E27" w:rsidRDefault="00CD0E27" w:rsidP="004157E7">
      <w:pPr>
        <w:spacing w:line="360" w:lineRule="auto"/>
        <w:jc w:val="center"/>
        <w:rPr>
          <w:sz w:val="28"/>
          <w:szCs w:val="28"/>
          <w:lang w:val="en-US"/>
        </w:rPr>
      </w:pPr>
      <w:r w:rsidRPr="00CD0E27">
        <w:rPr>
          <w:noProof/>
          <w:sz w:val="28"/>
          <w:szCs w:val="28"/>
        </w:rPr>
        <w:drawing>
          <wp:inline distT="0" distB="0" distL="0" distR="0" wp14:anchorId="204D7194" wp14:editId="560AF3C9">
            <wp:extent cx="5940425" cy="3174758"/>
            <wp:effectExtent l="0" t="0" r="3175" b="6985"/>
            <wp:docPr id="1" name="Рисунок 1" descr="https://pp.userapi.com/c834403/v834403170/14bd33/DsNlx3P8G9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34403/v834403170/14bd33/DsNlx3P8G9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E27" w:rsidRPr="00CD0E27" w:rsidRDefault="00CD0E27" w:rsidP="004157E7">
      <w:pPr>
        <w:spacing w:line="360" w:lineRule="auto"/>
        <w:jc w:val="center"/>
        <w:rPr>
          <w:sz w:val="28"/>
          <w:szCs w:val="28"/>
        </w:rPr>
      </w:pPr>
      <w:r w:rsidRPr="00CD0E27">
        <w:rPr>
          <w:sz w:val="28"/>
          <w:szCs w:val="28"/>
        </w:rPr>
        <w:br w:type="page"/>
      </w:r>
      <w:r w:rsidR="004157E7">
        <w:rPr>
          <w:sz w:val="28"/>
          <w:szCs w:val="28"/>
        </w:rPr>
        <w:lastRenderedPageBreak/>
        <w:t>Картинка 2. Диаграмма уровня ключей</w:t>
      </w:r>
    </w:p>
    <w:p w:rsidR="00CD0E27" w:rsidRPr="00844207" w:rsidRDefault="00CD0E27" w:rsidP="00844207">
      <w:pPr>
        <w:pStyle w:val="ListParagraph"/>
        <w:widowControl/>
        <w:numPr>
          <w:ilvl w:val="0"/>
          <w:numId w:val="44"/>
        </w:numPr>
        <w:autoSpaceDE/>
        <w:autoSpaceDN/>
        <w:adjustRightInd/>
        <w:spacing w:after="160" w:line="360" w:lineRule="auto"/>
        <w:contextualSpacing/>
        <w:rPr>
          <w:sz w:val="28"/>
          <w:szCs w:val="28"/>
          <w:lang w:val="en-US"/>
        </w:rPr>
      </w:pPr>
      <w:r w:rsidRPr="00CD0E27">
        <w:rPr>
          <w:sz w:val="28"/>
          <w:szCs w:val="28"/>
        </w:rPr>
        <w:t>Полноатрибутная диаграмма</w:t>
      </w:r>
    </w:p>
    <w:p w:rsidR="00CD0E27" w:rsidRDefault="00CD0E27" w:rsidP="004157E7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  <w:r w:rsidRPr="00CD0E27">
        <w:rPr>
          <w:noProof/>
          <w:sz w:val="28"/>
          <w:szCs w:val="28"/>
        </w:rPr>
        <w:drawing>
          <wp:inline distT="0" distB="0" distL="0" distR="0" wp14:anchorId="7D37489F" wp14:editId="4CE9FD76">
            <wp:extent cx="5940425" cy="3327987"/>
            <wp:effectExtent l="0" t="0" r="3175" b="6350"/>
            <wp:docPr id="3" name="Рисунок 3" descr="https://pp.userapi.com/c834403/v834403170/14bd3c/nZPo3Zu4Ao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p.userapi.com/c834403/v834403170/14bd3c/nZPo3Zu4Ao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7E7" w:rsidRPr="00CD0E27" w:rsidRDefault="004157E7" w:rsidP="004157E7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Картинка 3. Полноатрибутная диаграмма</w:t>
      </w:r>
    </w:p>
    <w:p w:rsidR="003B1D2A" w:rsidRPr="003B1D2A" w:rsidRDefault="003B1D2A" w:rsidP="00844207">
      <w:pPr>
        <w:pStyle w:val="Heading2"/>
        <w:spacing w:line="360" w:lineRule="auto"/>
        <w:rPr>
          <w:lang w:val="ru-RU"/>
        </w:rPr>
      </w:pPr>
      <w:r w:rsidRPr="003B1D2A">
        <w:rPr>
          <w:lang w:val="ru-RU"/>
        </w:rPr>
        <w:t>2.3 Разд</w:t>
      </w:r>
      <w:r w:rsidR="00F13008">
        <w:rPr>
          <w:lang w:val="ru-RU"/>
        </w:rPr>
        <w:t>е</w:t>
      </w:r>
      <w:r w:rsidRPr="003B1D2A">
        <w:rPr>
          <w:lang w:val="ru-RU"/>
        </w:rPr>
        <w:t>л описания клиентского приложения</w:t>
      </w:r>
    </w:p>
    <w:p w:rsidR="00DE7EDB" w:rsidRDefault="00DE7EDB" w:rsidP="0084420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Клиентское приложение реализованно на языке </w:t>
      </w:r>
      <w:r>
        <w:rPr>
          <w:sz w:val="28"/>
          <w:szCs w:val="28"/>
          <w:lang w:val="en-US"/>
        </w:rPr>
        <w:t>C</w:t>
      </w:r>
      <w:r w:rsidRPr="00DE7EDB">
        <w:rPr>
          <w:sz w:val="28"/>
          <w:szCs w:val="28"/>
        </w:rPr>
        <w:t>#</w:t>
      </w:r>
      <w:r>
        <w:rPr>
          <w:sz w:val="28"/>
          <w:szCs w:val="28"/>
        </w:rPr>
        <w:t>. Интерфейс довольно просто и любой пользователь сможет разобраться в нём.</w:t>
      </w:r>
    </w:p>
    <w:p w:rsidR="00DE7EDB" w:rsidRDefault="00DE7EDB" w:rsidP="0084420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начала нужно зарегестрироваться внутри приложения. Данные сразу поступают в базу данных.</w:t>
      </w:r>
    </w:p>
    <w:p w:rsidR="00DE7EDB" w:rsidRDefault="00DE7EDB" w:rsidP="00844207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18399A0" wp14:editId="2FDFD570">
            <wp:extent cx="4562475" cy="31456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9328" cy="316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DB" w:rsidRDefault="004157E7" w:rsidP="0084420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4</w:t>
      </w:r>
      <w:r w:rsidR="00DE7EDB">
        <w:rPr>
          <w:sz w:val="28"/>
          <w:szCs w:val="28"/>
        </w:rPr>
        <w:t>.</w:t>
      </w:r>
      <w:r>
        <w:rPr>
          <w:sz w:val="28"/>
          <w:szCs w:val="28"/>
        </w:rPr>
        <w:t xml:space="preserve"> Вход пользователя</w:t>
      </w:r>
    </w:p>
    <w:p w:rsidR="00DE7EDB" w:rsidRDefault="00DE7EDB" w:rsidP="0084420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0BECEF9" wp14:editId="7DE417D7">
            <wp:extent cx="6122035" cy="4043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DB" w:rsidRDefault="00DE7EDB" w:rsidP="0084420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157E7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4157E7">
        <w:rPr>
          <w:sz w:val="28"/>
          <w:szCs w:val="28"/>
        </w:rPr>
        <w:t xml:space="preserve"> Регистрация пользователя</w:t>
      </w:r>
    </w:p>
    <w:p w:rsidR="00DE7EDB" w:rsidRDefault="00DE7EDB" w:rsidP="0084420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Дальше входим в систему и приложение переводит на окно выбора услуги.</w:t>
      </w:r>
    </w:p>
    <w:p w:rsidR="00DE7EDB" w:rsidRDefault="00DE7EDB" w:rsidP="00844207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CB29281" wp14:editId="740CDF93">
            <wp:extent cx="6122035" cy="38601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DB" w:rsidRDefault="00DE7EDB" w:rsidP="0084420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</w:t>
      </w:r>
      <w:r w:rsidR="004157E7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="004157E7">
        <w:rPr>
          <w:sz w:val="28"/>
          <w:szCs w:val="28"/>
        </w:rPr>
        <w:t xml:space="preserve"> Вход пользователя</w:t>
      </w:r>
    </w:p>
    <w:p w:rsidR="00DE7EDB" w:rsidRDefault="00DE7EDB" w:rsidP="0084420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Выбираем услуги и даём комментарий. </w:t>
      </w:r>
      <w:r>
        <w:rPr>
          <w:noProof/>
        </w:rPr>
        <w:drawing>
          <wp:inline distT="0" distB="0" distL="0" distR="0" wp14:anchorId="7C8AA82A" wp14:editId="4F49505E">
            <wp:extent cx="6122035" cy="3860165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DB" w:rsidRDefault="00DE7EDB" w:rsidP="0084420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157E7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="004157E7">
        <w:rPr>
          <w:sz w:val="28"/>
          <w:szCs w:val="28"/>
        </w:rPr>
        <w:t xml:space="preserve"> Выбор услуги</w:t>
      </w:r>
    </w:p>
    <w:p w:rsidR="00DE7EDB" w:rsidRDefault="00DE7EDB" w:rsidP="0084420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BFC4D4" wp14:editId="4C3FFD57">
            <wp:extent cx="5076825" cy="3800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DB" w:rsidRDefault="00DE7EDB" w:rsidP="0084420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157E7">
        <w:rPr>
          <w:sz w:val="28"/>
          <w:szCs w:val="28"/>
        </w:rPr>
        <w:t>8</w:t>
      </w:r>
      <w:r>
        <w:rPr>
          <w:sz w:val="28"/>
          <w:szCs w:val="28"/>
        </w:rPr>
        <w:t>.</w:t>
      </w:r>
      <w:r w:rsidR="004157E7">
        <w:rPr>
          <w:sz w:val="28"/>
          <w:szCs w:val="28"/>
        </w:rPr>
        <w:t xml:space="preserve"> Комментарий к заказу</w:t>
      </w:r>
    </w:p>
    <w:p w:rsidR="00DE7EDB" w:rsidRDefault="00486462" w:rsidP="0084420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появляется окно с информации об успешном оформлении услуги. </w:t>
      </w:r>
    </w:p>
    <w:p w:rsidR="00486462" w:rsidRPr="004157E7" w:rsidRDefault="00486462" w:rsidP="00844207">
      <w:pPr>
        <w:pStyle w:val="Heading2"/>
        <w:spacing w:line="360" w:lineRule="auto"/>
        <w:rPr>
          <w:lang w:val="ru-RU"/>
        </w:rPr>
      </w:pPr>
      <w:r w:rsidRPr="004157E7">
        <w:rPr>
          <w:lang w:val="ru-RU"/>
        </w:rPr>
        <w:t>2.4 Раздел тестирования базы данных</w:t>
      </w:r>
    </w:p>
    <w:p w:rsidR="00486462" w:rsidRPr="00486462" w:rsidRDefault="00486462" w:rsidP="00844207">
      <w:pPr>
        <w:spacing w:line="360" w:lineRule="auto"/>
        <w:ind w:firstLine="720"/>
        <w:rPr>
          <w:sz w:val="28"/>
          <w:szCs w:val="28"/>
        </w:rPr>
      </w:pPr>
      <w:r w:rsidRPr="00486462">
        <w:rPr>
          <w:sz w:val="28"/>
          <w:szCs w:val="28"/>
        </w:rPr>
        <w:t>Первым делаем регистрируем пользователя</w:t>
      </w:r>
    </w:p>
    <w:p w:rsidR="00486462" w:rsidRDefault="00486462" w:rsidP="00844207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3595F88" wp14:editId="3E0BE189">
            <wp:extent cx="4372493" cy="2990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131" r="58147" b="42417"/>
                    <a:stretch/>
                  </pic:blipFill>
                  <pic:spPr bwMode="auto">
                    <a:xfrm>
                      <a:off x="0" y="0"/>
                      <a:ext cx="4382582" cy="2997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6462" w:rsidRDefault="00486462" w:rsidP="00844207">
      <w:pPr>
        <w:spacing w:line="360" w:lineRule="auto"/>
        <w:jc w:val="center"/>
        <w:rPr>
          <w:sz w:val="28"/>
          <w:szCs w:val="28"/>
        </w:rPr>
      </w:pPr>
      <w:r w:rsidRPr="00486462">
        <w:rPr>
          <w:sz w:val="28"/>
          <w:szCs w:val="28"/>
        </w:rPr>
        <w:t xml:space="preserve">Рисунок </w:t>
      </w:r>
      <w:r w:rsidR="004157E7">
        <w:rPr>
          <w:sz w:val="28"/>
          <w:szCs w:val="28"/>
        </w:rPr>
        <w:t>9</w:t>
      </w:r>
      <w:r w:rsidRPr="00486462">
        <w:rPr>
          <w:sz w:val="28"/>
          <w:szCs w:val="28"/>
        </w:rPr>
        <w:t>.</w:t>
      </w:r>
      <w:r w:rsidR="004157E7">
        <w:rPr>
          <w:sz w:val="28"/>
          <w:szCs w:val="28"/>
        </w:rPr>
        <w:t xml:space="preserve"> «Таблица клиента»</w:t>
      </w:r>
    </w:p>
    <w:p w:rsidR="00486462" w:rsidRDefault="00486462" w:rsidP="0084420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Следующим действием входим и выбираем услугу с добавлением комментария.</w:t>
      </w:r>
    </w:p>
    <w:p w:rsidR="00486462" w:rsidRDefault="00486462" w:rsidP="0084420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5FD93D5" wp14:editId="5D0738B2">
            <wp:extent cx="6210300" cy="33956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-311" t="-285" r="47101" b="46979"/>
                    <a:stretch/>
                  </pic:blipFill>
                  <pic:spPr bwMode="auto">
                    <a:xfrm>
                      <a:off x="0" y="0"/>
                      <a:ext cx="6224854" cy="3403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4188" w:rsidRDefault="00574188" w:rsidP="0084420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157E7">
        <w:rPr>
          <w:sz w:val="28"/>
          <w:szCs w:val="28"/>
        </w:rPr>
        <w:t>10</w:t>
      </w:r>
      <w:r>
        <w:rPr>
          <w:sz w:val="28"/>
          <w:szCs w:val="28"/>
        </w:rPr>
        <w:t>.</w:t>
      </w:r>
      <w:r w:rsidR="004157E7">
        <w:rPr>
          <w:sz w:val="28"/>
          <w:szCs w:val="28"/>
        </w:rPr>
        <w:t xml:space="preserve"> «Таблица услуг»</w:t>
      </w:r>
    </w:p>
    <w:p w:rsidR="00574188" w:rsidRDefault="00574188" w:rsidP="0084420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Соответственно услуга с комментарием добавляется в специальную таблицу «Реализация_услуг», где уже можно посмотреть обобщено о заказе.</w:t>
      </w:r>
    </w:p>
    <w:p w:rsidR="00574188" w:rsidRDefault="00574188" w:rsidP="0084420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975C96" wp14:editId="28B06C7F">
            <wp:extent cx="6010275" cy="4146461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55347" b="43558"/>
                    <a:stretch/>
                  </pic:blipFill>
                  <pic:spPr bwMode="auto">
                    <a:xfrm>
                      <a:off x="0" y="0"/>
                      <a:ext cx="6021981" cy="4154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4188" w:rsidRDefault="00574188" w:rsidP="0084420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157E7">
        <w:rPr>
          <w:sz w:val="28"/>
          <w:szCs w:val="28"/>
        </w:rPr>
        <w:t>11</w:t>
      </w:r>
      <w:r>
        <w:rPr>
          <w:sz w:val="28"/>
          <w:szCs w:val="28"/>
        </w:rPr>
        <w:t>.</w:t>
      </w:r>
      <w:r w:rsidR="004157E7">
        <w:rPr>
          <w:sz w:val="28"/>
          <w:szCs w:val="28"/>
        </w:rPr>
        <w:t xml:space="preserve"> Таблица «Реализации_услуг»</w:t>
      </w:r>
    </w:p>
    <w:p w:rsidR="00574188" w:rsidRPr="004157E7" w:rsidRDefault="00574188" w:rsidP="00844207">
      <w:pPr>
        <w:pStyle w:val="Heading2"/>
        <w:spacing w:line="360" w:lineRule="auto"/>
        <w:rPr>
          <w:lang w:val="ru-RU"/>
        </w:rPr>
      </w:pPr>
      <w:r w:rsidRPr="004157E7">
        <w:rPr>
          <w:lang w:val="ru-RU"/>
        </w:rPr>
        <w:t>2.5 Разработка заключения</w:t>
      </w:r>
    </w:p>
    <w:p w:rsidR="00574188" w:rsidRDefault="00574188" w:rsidP="0084420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рамках курсового проекта была разработа СУБД для решения проблем ветеринарных клинник, так же сделано клиентское приложение и успешно протестировано совмествно с базой данных.</w:t>
      </w:r>
    </w:p>
    <w:p w:rsidR="00574188" w:rsidRDefault="00574188" w:rsidP="0084420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дальнейшем, подобная база данных может быть реализованна на предприятиях и использоваться при обслуживании клиентов.</w:t>
      </w:r>
    </w:p>
    <w:p w:rsidR="00574188" w:rsidRDefault="00574188" w:rsidP="00844207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4188" w:rsidRDefault="00574188" w:rsidP="00844207">
      <w:pPr>
        <w:pStyle w:val="Heading1"/>
        <w:spacing w:line="360" w:lineRule="auto"/>
      </w:pPr>
      <w:r>
        <w:lastRenderedPageBreak/>
        <w:t>3. Список источников и литературы</w:t>
      </w:r>
    </w:p>
    <w:p w:rsidR="00D40BC3" w:rsidRPr="00D40BC3" w:rsidRDefault="00D40BC3" w:rsidP="00844207">
      <w:pPr>
        <w:spacing w:line="360" w:lineRule="auto"/>
        <w:jc w:val="center"/>
        <w:rPr>
          <w:b/>
          <w:sz w:val="28"/>
          <w:szCs w:val="28"/>
        </w:rPr>
      </w:pPr>
      <w:r w:rsidRPr="00D40BC3">
        <w:rPr>
          <w:b/>
          <w:sz w:val="28"/>
          <w:szCs w:val="28"/>
        </w:rPr>
        <w:t>Книги с указанием одного, двух и трёх авторов</w:t>
      </w:r>
    </w:p>
    <w:p w:rsidR="00D40BC3" w:rsidRPr="00D40BC3" w:rsidRDefault="00D40BC3" w:rsidP="00844207">
      <w:pPr>
        <w:pStyle w:val="ListParagraph"/>
        <w:numPr>
          <w:ilvl w:val="0"/>
          <w:numId w:val="49"/>
        </w:numPr>
        <w:spacing w:line="360" w:lineRule="auto"/>
      </w:pPr>
      <w:r w:rsidRPr="00D40BC3">
        <w:rPr>
          <w:sz w:val="28"/>
          <w:szCs w:val="28"/>
        </w:rPr>
        <w:t>Максим Кузнецов, Игорь Симдянов - MySQL 5</w:t>
      </w:r>
    </w:p>
    <w:p w:rsidR="00D40BC3" w:rsidRDefault="00D40BC3" w:rsidP="00844207">
      <w:pPr>
        <w:pStyle w:val="ListParagraph"/>
        <w:spacing w:line="360" w:lineRule="auto"/>
        <w:ind w:left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Сетевой электронные ресурсы</w:t>
      </w:r>
    </w:p>
    <w:p w:rsidR="00D40BC3" w:rsidRPr="00D40BC3" w:rsidRDefault="00D40BC3" w:rsidP="00844207">
      <w:pPr>
        <w:pStyle w:val="ListParagraph"/>
        <w:numPr>
          <w:ilvl w:val="0"/>
          <w:numId w:val="50"/>
        </w:numPr>
        <w:spacing w:line="360" w:lineRule="auto"/>
        <w:jc w:val="both"/>
        <w:rPr>
          <w:sz w:val="28"/>
          <w:szCs w:val="28"/>
        </w:rPr>
      </w:pPr>
      <w:r w:rsidRPr="00D40BC3">
        <w:rPr>
          <w:sz w:val="28"/>
          <w:szCs w:val="28"/>
        </w:rPr>
        <w:t xml:space="preserve">Сергей Кузнецов. Транзакционные параллельные СУБД: новая волна </w:t>
      </w:r>
      <w:r w:rsidRPr="00D40BC3">
        <w:rPr>
          <w:sz w:val="28"/>
          <w:szCs w:val="28"/>
          <w:lang w:val="en-US"/>
        </w:rPr>
        <w:t>h</w:t>
      </w:r>
      <w:r w:rsidRPr="00D40BC3">
        <w:rPr>
          <w:sz w:val="28"/>
          <w:szCs w:val="28"/>
        </w:rPr>
        <w:t>ttp://citforum.ru/database/articles/kuz_oltp_2010/</w:t>
      </w:r>
    </w:p>
    <w:sectPr w:rsidR="00D40BC3" w:rsidRPr="00D40BC3" w:rsidSect="00574188">
      <w:footerReference w:type="even" r:id="rId20"/>
      <w:footerReference w:type="default" r:id="rId21"/>
      <w:pgSz w:w="11909" w:h="16834" w:code="9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324" w:rsidRDefault="003D1324">
      <w:r>
        <w:separator/>
      </w:r>
    </w:p>
  </w:endnote>
  <w:endnote w:type="continuationSeparator" w:id="0">
    <w:p w:rsidR="003D1324" w:rsidRDefault="003D1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BA0" w:rsidRDefault="004D1BA0" w:rsidP="00C654D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D1BA0" w:rsidRDefault="004D1BA0" w:rsidP="00181A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BA0" w:rsidRDefault="004D1BA0" w:rsidP="00C654D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D1481">
      <w:rPr>
        <w:rStyle w:val="PageNumber"/>
        <w:noProof/>
      </w:rPr>
      <w:t>16</w:t>
    </w:r>
    <w:r>
      <w:rPr>
        <w:rStyle w:val="PageNumber"/>
      </w:rPr>
      <w:fldChar w:fldCharType="end"/>
    </w:r>
  </w:p>
  <w:p w:rsidR="004D1BA0" w:rsidRDefault="004D1B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324" w:rsidRDefault="003D1324">
      <w:r>
        <w:separator/>
      </w:r>
    </w:p>
  </w:footnote>
  <w:footnote w:type="continuationSeparator" w:id="0">
    <w:p w:rsidR="003D1324" w:rsidRDefault="003D1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53"/>
        </w:tabs>
        <w:ind w:left="153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2" w15:restartNumberingAfterBreak="0">
    <w:nsid w:val="00000003"/>
    <w:multiLevelType w:val="singleLevel"/>
    <w:tmpl w:val="04190011"/>
    <w:lvl w:ilvl="0">
      <w:start w:val="1"/>
      <w:numFmt w:val="decimal"/>
      <w:lvlText w:val="%1)"/>
      <w:lvlJc w:val="left"/>
      <w:pPr>
        <w:ind w:left="786" w:hanging="360"/>
      </w:pPr>
      <w:rPr>
        <w:b w:val="0"/>
        <w:i w:val="0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6" w15:restartNumberingAfterBreak="0">
    <w:nsid w:val="042C28E9"/>
    <w:multiLevelType w:val="hybridMultilevel"/>
    <w:tmpl w:val="B01EEAE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FA96D53"/>
    <w:multiLevelType w:val="hybridMultilevel"/>
    <w:tmpl w:val="24B21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567DE"/>
    <w:multiLevelType w:val="hybridMultilevel"/>
    <w:tmpl w:val="751EA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FE27E6"/>
    <w:multiLevelType w:val="hybridMultilevel"/>
    <w:tmpl w:val="96F00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10ACF"/>
    <w:multiLevelType w:val="hybridMultilevel"/>
    <w:tmpl w:val="5DD0908A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A97A3974">
      <w:start w:val="1"/>
      <w:numFmt w:val="decimal"/>
      <w:lvlText w:val="%2."/>
      <w:lvlJc w:val="left"/>
      <w:pPr>
        <w:ind w:left="1648" w:hanging="360"/>
      </w:pPr>
      <w:rPr>
        <w:rFonts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1ED926BA"/>
    <w:multiLevelType w:val="hybridMultilevel"/>
    <w:tmpl w:val="DBC4858E"/>
    <w:lvl w:ilvl="0" w:tplc="18F4B83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394B23"/>
    <w:multiLevelType w:val="hybridMultilevel"/>
    <w:tmpl w:val="24B21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61EF5"/>
    <w:multiLevelType w:val="hybridMultilevel"/>
    <w:tmpl w:val="ACE089B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97654C1"/>
    <w:multiLevelType w:val="hybridMultilevel"/>
    <w:tmpl w:val="908A666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BB3131"/>
    <w:multiLevelType w:val="hybridMultilevel"/>
    <w:tmpl w:val="E7789CC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F650304"/>
    <w:multiLevelType w:val="multilevel"/>
    <w:tmpl w:val="E1D42E70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00604BD"/>
    <w:multiLevelType w:val="multilevel"/>
    <w:tmpl w:val="DEEA302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40"/>
        </w:tabs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20"/>
        </w:tabs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90"/>
        </w:tabs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00"/>
        </w:tabs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70"/>
        </w:tabs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40"/>
        </w:tabs>
        <w:ind w:left="7840" w:hanging="2160"/>
      </w:pPr>
      <w:rPr>
        <w:rFonts w:hint="default"/>
      </w:rPr>
    </w:lvl>
  </w:abstractNum>
  <w:abstractNum w:abstractNumId="18" w15:restartNumberingAfterBreak="0">
    <w:nsid w:val="32FF289F"/>
    <w:multiLevelType w:val="hybridMultilevel"/>
    <w:tmpl w:val="46FE0904"/>
    <w:lvl w:ilvl="0" w:tplc="FFFFFFFF">
      <w:start w:val="5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46E2304"/>
    <w:multiLevelType w:val="hybridMultilevel"/>
    <w:tmpl w:val="02C82FB6"/>
    <w:lvl w:ilvl="0" w:tplc="18F4B83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BD6C6B"/>
    <w:multiLevelType w:val="hybridMultilevel"/>
    <w:tmpl w:val="156294CA"/>
    <w:lvl w:ilvl="0" w:tplc="18F4B83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DA225D6"/>
    <w:multiLevelType w:val="hybridMultilevel"/>
    <w:tmpl w:val="806AEB36"/>
    <w:lvl w:ilvl="0" w:tplc="FFFFFFFF">
      <w:start w:val="5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3E904C92"/>
    <w:multiLevelType w:val="hybridMultilevel"/>
    <w:tmpl w:val="55E6CEB4"/>
    <w:lvl w:ilvl="0" w:tplc="FFFFFFFF">
      <w:start w:val="5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61D7E19"/>
    <w:multiLevelType w:val="hybridMultilevel"/>
    <w:tmpl w:val="9A9E2EE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74F77A1"/>
    <w:multiLevelType w:val="hybridMultilevel"/>
    <w:tmpl w:val="D8049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E23AC1"/>
    <w:multiLevelType w:val="hybridMultilevel"/>
    <w:tmpl w:val="6E8A192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E50F81"/>
    <w:multiLevelType w:val="hybridMultilevel"/>
    <w:tmpl w:val="0B10D4C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27340F3"/>
    <w:multiLevelType w:val="hybridMultilevel"/>
    <w:tmpl w:val="FA4E0486"/>
    <w:lvl w:ilvl="0" w:tplc="18F4B83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41A2A42"/>
    <w:multiLevelType w:val="hybridMultilevel"/>
    <w:tmpl w:val="DF7E755E"/>
    <w:lvl w:ilvl="0" w:tplc="FFFFFFFF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6D448A4"/>
    <w:multiLevelType w:val="hybridMultilevel"/>
    <w:tmpl w:val="E640C7D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6FD5D46"/>
    <w:multiLevelType w:val="multilevel"/>
    <w:tmpl w:val="818A1D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8ED52D5"/>
    <w:multiLevelType w:val="hybridMultilevel"/>
    <w:tmpl w:val="1B4A4C08"/>
    <w:lvl w:ilvl="0" w:tplc="18F4B83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397B03"/>
    <w:multiLevelType w:val="hybridMultilevel"/>
    <w:tmpl w:val="D1C06044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3" w15:restartNumberingAfterBreak="0">
    <w:nsid w:val="5A8E43FC"/>
    <w:multiLevelType w:val="hybridMultilevel"/>
    <w:tmpl w:val="B0C272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F23F6"/>
    <w:multiLevelType w:val="hybridMultilevel"/>
    <w:tmpl w:val="7D7C7352"/>
    <w:lvl w:ilvl="0" w:tplc="AF62B1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622F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A37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7EA2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38E7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2C14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9802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F8F1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E296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CAC695B"/>
    <w:multiLevelType w:val="multilevel"/>
    <w:tmpl w:val="1C24E3F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40"/>
        </w:tabs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20"/>
        </w:tabs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90"/>
        </w:tabs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00"/>
        </w:tabs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70"/>
        </w:tabs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40"/>
        </w:tabs>
        <w:ind w:left="7840" w:hanging="2160"/>
      </w:pPr>
      <w:rPr>
        <w:rFonts w:hint="default"/>
      </w:rPr>
    </w:lvl>
  </w:abstractNum>
  <w:abstractNum w:abstractNumId="36" w15:restartNumberingAfterBreak="0">
    <w:nsid w:val="5EBE6EF0"/>
    <w:multiLevelType w:val="hybridMultilevel"/>
    <w:tmpl w:val="516E5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EF4A36"/>
    <w:multiLevelType w:val="hybridMultilevel"/>
    <w:tmpl w:val="24B21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944078"/>
    <w:multiLevelType w:val="hybridMultilevel"/>
    <w:tmpl w:val="D4F2D90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4BC4D6E"/>
    <w:multiLevelType w:val="singleLevel"/>
    <w:tmpl w:val="04190001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B2403F9"/>
    <w:multiLevelType w:val="hybridMultilevel"/>
    <w:tmpl w:val="3BA0E720"/>
    <w:lvl w:ilvl="0" w:tplc="FFFFFFFF">
      <w:start w:val="5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595B0F"/>
    <w:multiLevelType w:val="hybridMultilevel"/>
    <w:tmpl w:val="EEDE622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6FF978FB"/>
    <w:multiLevelType w:val="hybridMultilevel"/>
    <w:tmpl w:val="1A56DDA8"/>
    <w:lvl w:ilvl="0" w:tplc="18F4B83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0A64F5B"/>
    <w:multiLevelType w:val="hybridMultilevel"/>
    <w:tmpl w:val="E4368CC2"/>
    <w:lvl w:ilvl="0" w:tplc="18F4B83E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4" w15:restartNumberingAfterBreak="0">
    <w:nsid w:val="719E1085"/>
    <w:multiLevelType w:val="hybridMultilevel"/>
    <w:tmpl w:val="00CCE3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25B5533"/>
    <w:multiLevelType w:val="hybridMultilevel"/>
    <w:tmpl w:val="F6861A46"/>
    <w:lvl w:ilvl="0" w:tplc="041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8617300"/>
    <w:multiLevelType w:val="hybridMultilevel"/>
    <w:tmpl w:val="437A0B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BF71547"/>
    <w:multiLevelType w:val="hybridMultilevel"/>
    <w:tmpl w:val="DAE2B8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7109E6"/>
    <w:multiLevelType w:val="hybridMultilevel"/>
    <w:tmpl w:val="1AC2F23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8"/>
  </w:num>
  <w:num w:numId="3">
    <w:abstractNumId w:val="19"/>
  </w:num>
  <w:num w:numId="4">
    <w:abstractNumId w:val="40"/>
  </w:num>
  <w:num w:numId="5">
    <w:abstractNumId w:val="29"/>
  </w:num>
  <w:num w:numId="6">
    <w:abstractNumId w:val="6"/>
  </w:num>
  <w:num w:numId="7">
    <w:abstractNumId w:val="41"/>
  </w:num>
  <w:num w:numId="8">
    <w:abstractNumId w:val="38"/>
  </w:num>
  <w:num w:numId="9">
    <w:abstractNumId w:val="15"/>
  </w:num>
  <w:num w:numId="10">
    <w:abstractNumId w:val="23"/>
  </w:num>
  <w:num w:numId="11">
    <w:abstractNumId w:val="25"/>
  </w:num>
  <w:num w:numId="12">
    <w:abstractNumId w:val="13"/>
  </w:num>
  <w:num w:numId="13">
    <w:abstractNumId w:val="48"/>
  </w:num>
  <w:num w:numId="14">
    <w:abstractNumId w:val="26"/>
  </w:num>
  <w:num w:numId="15">
    <w:abstractNumId w:val="21"/>
  </w:num>
  <w:num w:numId="16">
    <w:abstractNumId w:val="22"/>
  </w:num>
  <w:num w:numId="17">
    <w:abstractNumId w:val="46"/>
  </w:num>
  <w:num w:numId="18">
    <w:abstractNumId w:val="30"/>
  </w:num>
  <w:num w:numId="19">
    <w:abstractNumId w:val="35"/>
  </w:num>
  <w:num w:numId="20">
    <w:abstractNumId w:val="17"/>
  </w:num>
  <w:num w:numId="21">
    <w:abstractNumId w:val="36"/>
  </w:num>
  <w:num w:numId="22">
    <w:abstractNumId w:val="34"/>
  </w:num>
  <w:num w:numId="23">
    <w:abstractNumId w:val="18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5"/>
  </w:num>
  <w:num w:numId="29">
    <w:abstractNumId w:val="31"/>
  </w:num>
  <w:num w:numId="30">
    <w:abstractNumId w:val="11"/>
  </w:num>
  <w:num w:numId="31">
    <w:abstractNumId w:val="42"/>
  </w:num>
  <w:num w:numId="32">
    <w:abstractNumId w:val="20"/>
  </w:num>
  <w:num w:numId="33">
    <w:abstractNumId w:val="27"/>
  </w:num>
  <w:num w:numId="34">
    <w:abstractNumId w:val="16"/>
  </w:num>
  <w:num w:numId="35">
    <w:abstractNumId w:val="14"/>
  </w:num>
  <w:num w:numId="36">
    <w:abstractNumId w:val="10"/>
  </w:num>
  <w:num w:numId="37">
    <w:abstractNumId w:val="43"/>
  </w:num>
  <w:num w:numId="38">
    <w:abstractNumId w:val="47"/>
  </w:num>
  <w:num w:numId="39">
    <w:abstractNumId w:val="45"/>
  </w:num>
  <w:num w:numId="40">
    <w:abstractNumId w:val="2"/>
    <w:lvlOverride w:ilvl="0">
      <w:startOverride w:val="1"/>
    </w:lvlOverride>
  </w:num>
  <w:num w:numId="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2"/>
  </w:num>
  <w:num w:numId="43">
    <w:abstractNumId w:val="33"/>
  </w:num>
  <w:num w:numId="44">
    <w:abstractNumId w:val="12"/>
  </w:num>
  <w:num w:numId="45">
    <w:abstractNumId w:val="8"/>
  </w:num>
  <w:num w:numId="46">
    <w:abstractNumId w:val="44"/>
  </w:num>
  <w:num w:numId="47">
    <w:abstractNumId w:val="24"/>
  </w:num>
  <w:num w:numId="48">
    <w:abstractNumId w:val="9"/>
  </w:num>
  <w:num w:numId="49">
    <w:abstractNumId w:val="7"/>
  </w:num>
  <w:num w:numId="50">
    <w:abstractNumId w:val="3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0kYuG48OTjPm2Ls0GqHgcsdkP1eZoeEttL7xRpn+TSPiK6eWTQrqjCW+MxvqhvawP74/Z5BJRsptx+XprN8NGg==" w:salt="/nErQ0nTXvJf+WyaWm7cWQ==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D37"/>
    <w:rsid w:val="00000A77"/>
    <w:rsid w:val="00011817"/>
    <w:rsid w:val="00014B16"/>
    <w:rsid w:val="00021368"/>
    <w:rsid w:val="0002292A"/>
    <w:rsid w:val="0003359E"/>
    <w:rsid w:val="000376BD"/>
    <w:rsid w:val="00041A05"/>
    <w:rsid w:val="00044766"/>
    <w:rsid w:val="0004595E"/>
    <w:rsid w:val="000464F5"/>
    <w:rsid w:val="000501AF"/>
    <w:rsid w:val="000502FE"/>
    <w:rsid w:val="0005141F"/>
    <w:rsid w:val="00052274"/>
    <w:rsid w:val="000533CB"/>
    <w:rsid w:val="000566A7"/>
    <w:rsid w:val="0006085D"/>
    <w:rsid w:val="0006135F"/>
    <w:rsid w:val="00062480"/>
    <w:rsid w:val="00063A8F"/>
    <w:rsid w:val="0007300D"/>
    <w:rsid w:val="00074DD9"/>
    <w:rsid w:val="00077553"/>
    <w:rsid w:val="000803FD"/>
    <w:rsid w:val="0008508D"/>
    <w:rsid w:val="000901D5"/>
    <w:rsid w:val="0009157A"/>
    <w:rsid w:val="00092537"/>
    <w:rsid w:val="00093E74"/>
    <w:rsid w:val="0009445F"/>
    <w:rsid w:val="000972B7"/>
    <w:rsid w:val="00097BF0"/>
    <w:rsid w:val="000A5614"/>
    <w:rsid w:val="000A7B2A"/>
    <w:rsid w:val="000B3347"/>
    <w:rsid w:val="000C1FA7"/>
    <w:rsid w:val="000C49E3"/>
    <w:rsid w:val="000C77A9"/>
    <w:rsid w:val="000D18F6"/>
    <w:rsid w:val="000D3E90"/>
    <w:rsid w:val="000D6775"/>
    <w:rsid w:val="000E09F4"/>
    <w:rsid w:val="000E0D20"/>
    <w:rsid w:val="000E1196"/>
    <w:rsid w:val="000E4EDA"/>
    <w:rsid w:val="000F129A"/>
    <w:rsid w:val="00101A87"/>
    <w:rsid w:val="00107EAC"/>
    <w:rsid w:val="0011255F"/>
    <w:rsid w:val="00115AD6"/>
    <w:rsid w:val="001211B7"/>
    <w:rsid w:val="0013254D"/>
    <w:rsid w:val="001345EE"/>
    <w:rsid w:val="00135977"/>
    <w:rsid w:val="001455CC"/>
    <w:rsid w:val="00146559"/>
    <w:rsid w:val="001466F5"/>
    <w:rsid w:val="0015527C"/>
    <w:rsid w:val="00155798"/>
    <w:rsid w:val="0015626B"/>
    <w:rsid w:val="00156448"/>
    <w:rsid w:val="001639A8"/>
    <w:rsid w:val="00171405"/>
    <w:rsid w:val="001776CF"/>
    <w:rsid w:val="00177F26"/>
    <w:rsid w:val="0018180B"/>
    <w:rsid w:val="00181A5A"/>
    <w:rsid w:val="00183519"/>
    <w:rsid w:val="001857A6"/>
    <w:rsid w:val="001874E4"/>
    <w:rsid w:val="001912B9"/>
    <w:rsid w:val="00192EBA"/>
    <w:rsid w:val="0019438C"/>
    <w:rsid w:val="00195599"/>
    <w:rsid w:val="001A11FC"/>
    <w:rsid w:val="001A231C"/>
    <w:rsid w:val="001A4346"/>
    <w:rsid w:val="001B2B90"/>
    <w:rsid w:val="001B49E6"/>
    <w:rsid w:val="001B6BBB"/>
    <w:rsid w:val="001B6E0A"/>
    <w:rsid w:val="001C1595"/>
    <w:rsid w:val="001C3834"/>
    <w:rsid w:val="001C4998"/>
    <w:rsid w:val="001C6B9B"/>
    <w:rsid w:val="001E0891"/>
    <w:rsid w:val="001E15AF"/>
    <w:rsid w:val="001E3E01"/>
    <w:rsid w:val="001E5E75"/>
    <w:rsid w:val="001E6878"/>
    <w:rsid w:val="001E6BDF"/>
    <w:rsid w:val="001F2146"/>
    <w:rsid w:val="001F589A"/>
    <w:rsid w:val="001F795D"/>
    <w:rsid w:val="00200C5B"/>
    <w:rsid w:val="002104AC"/>
    <w:rsid w:val="00211748"/>
    <w:rsid w:val="002151F5"/>
    <w:rsid w:val="0022566D"/>
    <w:rsid w:val="00226E5B"/>
    <w:rsid w:val="00230C3F"/>
    <w:rsid w:val="00231C36"/>
    <w:rsid w:val="00231CB1"/>
    <w:rsid w:val="00236101"/>
    <w:rsid w:val="00241944"/>
    <w:rsid w:val="00246B88"/>
    <w:rsid w:val="00247ADB"/>
    <w:rsid w:val="00250311"/>
    <w:rsid w:val="00250437"/>
    <w:rsid w:val="00251CC4"/>
    <w:rsid w:val="00253B71"/>
    <w:rsid w:val="00253FDE"/>
    <w:rsid w:val="00264F66"/>
    <w:rsid w:val="002679DD"/>
    <w:rsid w:val="0027182B"/>
    <w:rsid w:val="0027303E"/>
    <w:rsid w:val="00273C80"/>
    <w:rsid w:val="00275FE7"/>
    <w:rsid w:val="00277921"/>
    <w:rsid w:val="00282B67"/>
    <w:rsid w:val="00284F43"/>
    <w:rsid w:val="0028652C"/>
    <w:rsid w:val="00286D47"/>
    <w:rsid w:val="0028744A"/>
    <w:rsid w:val="002A2665"/>
    <w:rsid w:val="002A3906"/>
    <w:rsid w:val="002A453E"/>
    <w:rsid w:val="002A7575"/>
    <w:rsid w:val="002B06CC"/>
    <w:rsid w:val="002B0F9E"/>
    <w:rsid w:val="002B5903"/>
    <w:rsid w:val="002B74C3"/>
    <w:rsid w:val="002B7F43"/>
    <w:rsid w:val="002B7FD1"/>
    <w:rsid w:val="002C3532"/>
    <w:rsid w:val="002C4DF7"/>
    <w:rsid w:val="002C6D7A"/>
    <w:rsid w:val="002D02EA"/>
    <w:rsid w:val="002D0873"/>
    <w:rsid w:val="002D1B91"/>
    <w:rsid w:val="002E297C"/>
    <w:rsid w:val="002E38AE"/>
    <w:rsid w:val="002E4169"/>
    <w:rsid w:val="002F211D"/>
    <w:rsid w:val="002F7FD7"/>
    <w:rsid w:val="00301ECC"/>
    <w:rsid w:val="0030264A"/>
    <w:rsid w:val="00314FF4"/>
    <w:rsid w:val="00316079"/>
    <w:rsid w:val="00316CEF"/>
    <w:rsid w:val="0032234B"/>
    <w:rsid w:val="00323526"/>
    <w:rsid w:val="00324067"/>
    <w:rsid w:val="00325680"/>
    <w:rsid w:val="00325FA7"/>
    <w:rsid w:val="0033213B"/>
    <w:rsid w:val="00337F29"/>
    <w:rsid w:val="00343FD1"/>
    <w:rsid w:val="00345BF8"/>
    <w:rsid w:val="0034718C"/>
    <w:rsid w:val="003518B6"/>
    <w:rsid w:val="00353740"/>
    <w:rsid w:val="00355690"/>
    <w:rsid w:val="003574B6"/>
    <w:rsid w:val="00357C85"/>
    <w:rsid w:val="003624A8"/>
    <w:rsid w:val="00362891"/>
    <w:rsid w:val="00365064"/>
    <w:rsid w:val="00365E44"/>
    <w:rsid w:val="003711D0"/>
    <w:rsid w:val="00373785"/>
    <w:rsid w:val="00374D33"/>
    <w:rsid w:val="003803A5"/>
    <w:rsid w:val="00382DCF"/>
    <w:rsid w:val="00384254"/>
    <w:rsid w:val="00385296"/>
    <w:rsid w:val="00385F76"/>
    <w:rsid w:val="003A062F"/>
    <w:rsid w:val="003A1BD3"/>
    <w:rsid w:val="003A28E8"/>
    <w:rsid w:val="003A68E6"/>
    <w:rsid w:val="003B1D2A"/>
    <w:rsid w:val="003B2EC1"/>
    <w:rsid w:val="003B60FC"/>
    <w:rsid w:val="003C18BC"/>
    <w:rsid w:val="003C545B"/>
    <w:rsid w:val="003C6920"/>
    <w:rsid w:val="003D1324"/>
    <w:rsid w:val="003D5D20"/>
    <w:rsid w:val="003E291E"/>
    <w:rsid w:val="003E5E1E"/>
    <w:rsid w:val="003E622C"/>
    <w:rsid w:val="003F0167"/>
    <w:rsid w:val="003F2B39"/>
    <w:rsid w:val="003F5C3E"/>
    <w:rsid w:val="00400F8E"/>
    <w:rsid w:val="00401331"/>
    <w:rsid w:val="00402DA9"/>
    <w:rsid w:val="004044CE"/>
    <w:rsid w:val="00410892"/>
    <w:rsid w:val="00414AC7"/>
    <w:rsid w:val="004157E7"/>
    <w:rsid w:val="00416CA4"/>
    <w:rsid w:val="00417E78"/>
    <w:rsid w:val="00420F97"/>
    <w:rsid w:val="00421216"/>
    <w:rsid w:val="004221B0"/>
    <w:rsid w:val="00422929"/>
    <w:rsid w:val="004338E6"/>
    <w:rsid w:val="0043718D"/>
    <w:rsid w:val="00437397"/>
    <w:rsid w:val="00445943"/>
    <w:rsid w:val="00450FB9"/>
    <w:rsid w:val="00464329"/>
    <w:rsid w:val="0046573C"/>
    <w:rsid w:val="004730BD"/>
    <w:rsid w:val="00473A63"/>
    <w:rsid w:val="00476C14"/>
    <w:rsid w:val="00477E98"/>
    <w:rsid w:val="00477FFC"/>
    <w:rsid w:val="00483BF9"/>
    <w:rsid w:val="0048556A"/>
    <w:rsid w:val="00486462"/>
    <w:rsid w:val="00486EAA"/>
    <w:rsid w:val="00492381"/>
    <w:rsid w:val="00493C45"/>
    <w:rsid w:val="00494997"/>
    <w:rsid w:val="004965B4"/>
    <w:rsid w:val="004A44C9"/>
    <w:rsid w:val="004A4A75"/>
    <w:rsid w:val="004A5E55"/>
    <w:rsid w:val="004B54D4"/>
    <w:rsid w:val="004C15B5"/>
    <w:rsid w:val="004D03F6"/>
    <w:rsid w:val="004D1BA0"/>
    <w:rsid w:val="004D4598"/>
    <w:rsid w:val="004D4A09"/>
    <w:rsid w:val="004E1E5F"/>
    <w:rsid w:val="004E4D13"/>
    <w:rsid w:val="004F3081"/>
    <w:rsid w:val="004F317A"/>
    <w:rsid w:val="004F5966"/>
    <w:rsid w:val="005006CB"/>
    <w:rsid w:val="00510F7F"/>
    <w:rsid w:val="00513C9B"/>
    <w:rsid w:val="00523F9E"/>
    <w:rsid w:val="005243B5"/>
    <w:rsid w:val="00530336"/>
    <w:rsid w:val="00535E83"/>
    <w:rsid w:val="00537B77"/>
    <w:rsid w:val="00543B8F"/>
    <w:rsid w:val="00543D37"/>
    <w:rsid w:val="00545830"/>
    <w:rsid w:val="00546BB5"/>
    <w:rsid w:val="00551C34"/>
    <w:rsid w:val="00553C3D"/>
    <w:rsid w:val="00555D68"/>
    <w:rsid w:val="005603B5"/>
    <w:rsid w:val="00564256"/>
    <w:rsid w:val="00571B45"/>
    <w:rsid w:val="005729A5"/>
    <w:rsid w:val="00574188"/>
    <w:rsid w:val="005803D8"/>
    <w:rsid w:val="00580562"/>
    <w:rsid w:val="00580C65"/>
    <w:rsid w:val="005820DB"/>
    <w:rsid w:val="00586C20"/>
    <w:rsid w:val="00591DC6"/>
    <w:rsid w:val="00593AFD"/>
    <w:rsid w:val="005A29FB"/>
    <w:rsid w:val="005A4960"/>
    <w:rsid w:val="005B1697"/>
    <w:rsid w:val="005B5932"/>
    <w:rsid w:val="005B5F78"/>
    <w:rsid w:val="005B715C"/>
    <w:rsid w:val="005C0217"/>
    <w:rsid w:val="005C5136"/>
    <w:rsid w:val="005D0217"/>
    <w:rsid w:val="005D0487"/>
    <w:rsid w:val="005D5344"/>
    <w:rsid w:val="005D5364"/>
    <w:rsid w:val="005E0A56"/>
    <w:rsid w:val="005E4065"/>
    <w:rsid w:val="005E5759"/>
    <w:rsid w:val="005E6DF0"/>
    <w:rsid w:val="005F0CCB"/>
    <w:rsid w:val="005F17C7"/>
    <w:rsid w:val="005F3D8F"/>
    <w:rsid w:val="005F4E1A"/>
    <w:rsid w:val="005F7561"/>
    <w:rsid w:val="005F78E0"/>
    <w:rsid w:val="0060145E"/>
    <w:rsid w:val="00605B7D"/>
    <w:rsid w:val="00607C89"/>
    <w:rsid w:val="00613082"/>
    <w:rsid w:val="006144A0"/>
    <w:rsid w:val="00617DA4"/>
    <w:rsid w:val="00622265"/>
    <w:rsid w:val="00625CD6"/>
    <w:rsid w:val="00634824"/>
    <w:rsid w:val="0063659B"/>
    <w:rsid w:val="00636BE5"/>
    <w:rsid w:val="00637405"/>
    <w:rsid w:val="006379F2"/>
    <w:rsid w:val="00637C3D"/>
    <w:rsid w:val="006538EA"/>
    <w:rsid w:val="0065456F"/>
    <w:rsid w:val="00657C39"/>
    <w:rsid w:val="00661809"/>
    <w:rsid w:val="006668E0"/>
    <w:rsid w:val="00667FB3"/>
    <w:rsid w:val="00670D52"/>
    <w:rsid w:val="00681C57"/>
    <w:rsid w:val="00683FC1"/>
    <w:rsid w:val="00691B91"/>
    <w:rsid w:val="00692160"/>
    <w:rsid w:val="0069222A"/>
    <w:rsid w:val="006933AC"/>
    <w:rsid w:val="0069510A"/>
    <w:rsid w:val="006955CC"/>
    <w:rsid w:val="006A0D85"/>
    <w:rsid w:val="006A12C8"/>
    <w:rsid w:val="006A489D"/>
    <w:rsid w:val="006A5463"/>
    <w:rsid w:val="006A6808"/>
    <w:rsid w:val="006B2FD8"/>
    <w:rsid w:val="006B5E45"/>
    <w:rsid w:val="006C107A"/>
    <w:rsid w:val="006C4822"/>
    <w:rsid w:val="006D0AF9"/>
    <w:rsid w:val="006D357C"/>
    <w:rsid w:val="006D5A6D"/>
    <w:rsid w:val="006E56BD"/>
    <w:rsid w:val="006E6C7D"/>
    <w:rsid w:val="006E740B"/>
    <w:rsid w:val="006F2620"/>
    <w:rsid w:val="006F2921"/>
    <w:rsid w:val="006F7ABB"/>
    <w:rsid w:val="00702326"/>
    <w:rsid w:val="00703D7D"/>
    <w:rsid w:val="007061CE"/>
    <w:rsid w:val="007062DE"/>
    <w:rsid w:val="007071F2"/>
    <w:rsid w:val="007073B8"/>
    <w:rsid w:val="00712501"/>
    <w:rsid w:val="007206AF"/>
    <w:rsid w:val="0073007C"/>
    <w:rsid w:val="0073030B"/>
    <w:rsid w:val="007349A2"/>
    <w:rsid w:val="00737571"/>
    <w:rsid w:val="0074121B"/>
    <w:rsid w:val="007453E4"/>
    <w:rsid w:val="00747905"/>
    <w:rsid w:val="007479CF"/>
    <w:rsid w:val="00747B67"/>
    <w:rsid w:val="00754EF7"/>
    <w:rsid w:val="007609E1"/>
    <w:rsid w:val="00763339"/>
    <w:rsid w:val="007645BB"/>
    <w:rsid w:val="007667FA"/>
    <w:rsid w:val="00766D02"/>
    <w:rsid w:val="00770099"/>
    <w:rsid w:val="00773836"/>
    <w:rsid w:val="007747B3"/>
    <w:rsid w:val="007761FC"/>
    <w:rsid w:val="00792538"/>
    <w:rsid w:val="007943D4"/>
    <w:rsid w:val="007953A7"/>
    <w:rsid w:val="007A31C0"/>
    <w:rsid w:val="007A45FF"/>
    <w:rsid w:val="007A4868"/>
    <w:rsid w:val="007A6942"/>
    <w:rsid w:val="007A79B3"/>
    <w:rsid w:val="007B7447"/>
    <w:rsid w:val="007C0776"/>
    <w:rsid w:val="007D1365"/>
    <w:rsid w:val="007D2EC2"/>
    <w:rsid w:val="007D3EFB"/>
    <w:rsid w:val="007D4DD4"/>
    <w:rsid w:val="007E1767"/>
    <w:rsid w:val="007E498C"/>
    <w:rsid w:val="00800ED5"/>
    <w:rsid w:val="008031C4"/>
    <w:rsid w:val="00805118"/>
    <w:rsid w:val="0080568F"/>
    <w:rsid w:val="008061A4"/>
    <w:rsid w:val="00810725"/>
    <w:rsid w:val="008152E2"/>
    <w:rsid w:val="00832F30"/>
    <w:rsid w:val="0083595A"/>
    <w:rsid w:val="00836DEA"/>
    <w:rsid w:val="00844207"/>
    <w:rsid w:val="00845576"/>
    <w:rsid w:val="00845FA4"/>
    <w:rsid w:val="008578D3"/>
    <w:rsid w:val="0086183B"/>
    <w:rsid w:val="008618BA"/>
    <w:rsid w:val="0086420A"/>
    <w:rsid w:val="008725F9"/>
    <w:rsid w:val="00880428"/>
    <w:rsid w:val="00884365"/>
    <w:rsid w:val="0089164D"/>
    <w:rsid w:val="00896110"/>
    <w:rsid w:val="008974BD"/>
    <w:rsid w:val="00897786"/>
    <w:rsid w:val="008A0FA3"/>
    <w:rsid w:val="008A11A4"/>
    <w:rsid w:val="008A1350"/>
    <w:rsid w:val="008A1A5B"/>
    <w:rsid w:val="008A2FB1"/>
    <w:rsid w:val="008B04D5"/>
    <w:rsid w:val="008B49A9"/>
    <w:rsid w:val="008B5E43"/>
    <w:rsid w:val="008C168F"/>
    <w:rsid w:val="008C5F1A"/>
    <w:rsid w:val="008C788E"/>
    <w:rsid w:val="008D23A9"/>
    <w:rsid w:val="008D668E"/>
    <w:rsid w:val="008E0864"/>
    <w:rsid w:val="008E17B4"/>
    <w:rsid w:val="008E4840"/>
    <w:rsid w:val="008E5088"/>
    <w:rsid w:val="008E7C7C"/>
    <w:rsid w:val="008F0FDB"/>
    <w:rsid w:val="008F13E0"/>
    <w:rsid w:val="008F38FA"/>
    <w:rsid w:val="008F63C5"/>
    <w:rsid w:val="009035DF"/>
    <w:rsid w:val="00910053"/>
    <w:rsid w:val="00922E76"/>
    <w:rsid w:val="00923ED5"/>
    <w:rsid w:val="009362B6"/>
    <w:rsid w:val="0093649B"/>
    <w:rsid w:val="00952937"/>
    <w:rsid w:val="00962DDC"/>
    <w:rsid w:val="00965C56"/>
    <w:rsid w:val="0096792A"/>
    <w:rsid w:val="0097141C"/>
    <w:rsid w:val="009720A8"/>
    <w:rsid w:val="0097220F"/>
    <w:rsid w:val="00972A88"/>
    <w:rsid w:val="0097365C"/>
    <w:rsid w:val="0097584C"/>
    <w:rsid w:val="009816C8"/>
    <w:rsid w:val="00982EEF"/>
    <w:rsid w:val="0098476B"/>
    <w:rsid w:val="00985F39"/>
    <w:rsid w:val="00996FBF"/>
    <w:rsid w:val="009A0A3A"/>
    <w:rsid w:val="009A3373"/>
    <w:rsid w:val="009B3366"/>
    <w:rsid w:val="009C1971"/>
    <w:rsid w:val="009C2A62"/>
    <w:rsid w:val="009C5339"/>
    <w:rsid w:val="009C6AF4"/>
    <w:rsid w:val="009D1481"/>
    <w:rsid w:val="009D5B39"/>
    <w:rsid w:val="009E096D"/>
    <w:rsid w:val="009E20F0"/>
    <w:rsid w:val="009E3055"/>
    <w:rsid w:val="009E6413"/>
    <w:rsid w:val="009F1505"/>
    <w:rsid w:val="009F3ADB"/>
    <w:rsid w:val="009F4171"/>
    <w:rsid w:val="009F442D"/>
    <w:rsid w:val="009F5DA4"/>
    <w:rsid w:val="00A0156A"/>
    <w:rsid w:val="00A041F4"/>
    <w:rsid w:val="00A0661D"/>
    <w:rsid w:val="00A144F1"/>
    <w:rsid w:val="00A15237"/>
    <w:rsid w:val="00A209C1"/>
    <w:rsid w:val="00A25A11"/>
    <w:rsid w:val="00A3058B"/>
    <w:rsid w:val="00A3191D"/>
    <w:rsid w:val="00A35F20"/>
    <w:rsid w:val="00A43494"/>
    <w:rsid w:val="00A452B0"/>
    <w:rsid w:val="00A47354"/>
    <w:rsid w:val="00A527A5"/>
    <w:rsid w:val="00A53A07"/>
    <w:rsid w:val="00A551F0"/>
    <w:rsid w:val="00A554C1"/>
    <w:rsid w:val="00A55F6D"/>
    <w:rsid w:val="00A56220"/>
    <w:rsid w:val="00A573C9"/>
    <w:rsid w:val="00A64CBF"/>
    <w:rsid w:val="00A675E6"/>
    <w:rsid w:val="00A717BD"/>
    <w:rsid w:val="00A72281"/>
    <w:rsid w:val="00A809AF"/>
    <w:rsid w:val="00A81077"/>
    <w:rsid w:val="00A825DD"/>
    <w:rsid w:val="00A84138"/>
    <w:rsid w:val="00A8687B"/>
    <w:rsid w:val="00A94223"/>
    <w:rsid w:val="00AA08C9"/>
    <w:rsid w:val="00AA4F7A"/>
    <w:rsid w:val="00AA63C6"/>
    <w:rsid w:val="00AB1110"/>
    <w:rsid w:val="00AB4EEF"/>
    <w:rsid w:val="00AB5427"/>
    <w:rsid w:val="00AD0F38"/>
    <w:rsid w:val="00AE2A7E"/>
    <w:rsid w:val="00AE3FF2"/>
    <w:rsid w:val="00AE4158"/>
    <w:rsid w:val="00AE710F"/>
    <w:rsid w:val="00AF2FA8"/>
    <w:rsid w:val="00AF6052"/>
    <w:rsid w:val="00AF73A7"/>
    <w:rsid w:val="00B02340"/>
    <w:rsid w:val="00B02C85"/>
    <w:rsid w:val="00B058AA"/>
    <w:rsid w:val="00B064AB"/>
    <w:rsid w:val="00B07863"/>
    <w:rsid w:val="00B1216B"/>
    <w:rsid w:val="00B1296B"/>
    <w:rsid w:val="00B213BD"/>
    <w:rsid w:val="00B2397F"/>
    <w:rsid w:val="00B32D81"/>
    <w:rsid w:val="00B35E05"/>
    <w:rsid w:val="00B51A71"/>
    <w:rsid w:val="00B544BB"/>
    <w:rsid w:val="00B61035"/>
    <w:rsid w:val="00B610A8"/>
    <w:rsid w:val="00B618C5"/>
    <w:rsid w:val="00B624BA"/>
    <w:rsid w:val="00B639A6"/>
    <w:rsid w:val="00B673A9"/>
    <w:rsid w:val="00B70426"/>
    <w:rsid w:val="00B86B2F"/>
    <w:rsid w:val="00B878D8"/>
    <w:rsid w:val="00B87E22"/>
    <w:rsid w:val="00B910A0"/>
    <w:rsid w:val="00B949AB"/>
    <w:rsid w:val="00BB03E2"/>
    <w:rsid w:val="00BB05EE"/>
    <w:rsid w:val="00BB6C43"/>
    <w:rsid w:val="00BC0C6A"/>
    <w:rsid w:val="00BC2CC3"/>
    <w:rsid w:val="00BC2FC2"/>
    <w:rsid w:val="00BC3557"/>
    <w:rsid w:val="00BC4007"/>
    <w:rsid w:val="00BC73DF"/>
    <w:rsid w:val="00BC7723"/>
    <w:rsid w:val="00BD2BDB"/>
    <w:rsid w:val="00BD5A5C"/>
    <w:rsid w:val="00BD5DA8"/>
    <w:rsid w:val="00BE3478"/>
    <w:rsid w:val="00BE564A"/>
    <w:rsid w:val="00BF3CC1"/>
    <w:rsid w:val="00BF493E"/>
    <w:rsid w:val="00C0058A"/>
    <w:rsid w:val="00C06525"/>
    <w:rsid w:val="00C11E7D"/>
    <w:rsid w:val="00C127B4"/>
    <w:rsid w:val="00C23D67"/>
    <w:rsid w:val="00C24EDF"/>
    <w:rsid w:val="00C31041"/>
    <w:rsid w:val="00C31CF2"/>
    <w:rsid w:val="00C44624"/>
    <w:rsid w:val="00C4534A"/>
    <w:rsid w:val="00C458D8"/>
    <w:rsid w:val="00C46274"/>
    <w:rsid w:val="00C527E3"/>
    <w:rsid w:val="00C52E72"/>
    <w:rsid w:val="00C55C21"/>
    <w:rsid w:val="00C60324"/>
    <w:rsid w:val="00C60AEB"/>
    <w:rsid w:val="00C62082"/>
    <w:rsid w:val="00C654D6"/>
    <w:rsid w:val="00C6628C"/>
    <w:rsid w:val="00C675DB"/>
    <w:rsid w:val="00C74CC8"/>
    <w:rsid w:val="00C83564"/>
    <w:rsid w:val="00C91078"/>
    <w:rsid w:val="00C913EA"/>
    <w:rsid w:val="00C94C0B"/>
    <w:rsid w:val="00CA0AF7"/>
    <w:rsid w:val="00CA0DE6"/>
    <w:rsid w:val="00CA11F4"/>
    <w:rsid w:val="00CA1679"/>
    <w:rsid w:val="00CA2801"/>
    <w:rsid w:val="00CA3D00"/>
    <w:rsid w:val="00CA41FD"/>
    <w:rsid w:val="00CA6116"/>
    <w:rsid w:val="00CB271D"/>
    <w:rsid w:val="00CB52BD"/>
    <w:rsid w:val="00CC4516"/>
    <w:rsid w:val="00CD0E27"/>
    <w:rsid w:val="00CD1672"/>
    <w:rsid w:val="00CD1D35"/>
    <w:rsid w:val="00CD699B"/>
    <w:rsid w:val="00CD74E8"/>
    <w:rsid w:val="00CD754B"/>
    <w:rsid w:val="00CE2058"/>
    <w:rsid w:val="00CE5C63"/>
    <w:rsid w:val="00CE6483"/>
    <w:rsid w:val="00D00176"/>
    <w:rsid w:val="00D064F3"/>
    <w:rsid w:val="00D13B40"/>
    <w:rsid w:val="00D20F25"/>
    <w:rsid w:val="00D328FE"/>
    <w:rsid w:val="00D32AD8"/>
    <w:rsid w:val="00D33C18"/>
    <w:rsid w:val="00D36619"/>
    <w:rsid w:val="00D40BC3"/>
    <w:rsid w:val="00D511CC"/>
    <w:rsid w:val="00D51607"/>
    <w:rsid w:val="00D53635"/>
    <w:rsid w:val="00D6221C"/>
    <w:rsid w:val="00D65281"/>
    <w:rsid w:val="00D66B30"/>
    <w:rsid w:val="00D66E08"/>
    <w:rsid w:val="00D71A31"/>
    <w:rsid w:val="00D71D69"/>
    <w:rsid w:val="00D75953"/>
    <w:rsid w:val="00D833C0"/>
    <w:rsid w:val="00D83F25"/>
    <w:rsid w:val="00D914E4"/>
    <w:rsid w:val="00DA07BF"/>
    <w:rsid w:val="00DA44B7"/>
    <w:rsid w:val="00DA6F6F"/>
    <w:rsid w:val="00DB006D"/>
    <w:rsid w:val="00DB05A4"/>
    <w:rsid w:val="00DB154D"/>
    <w:rsid w:val="00DB2AF5"/>
    <w:rsid w:val="00DB70D5"/>
    <w:rsid w:val="00DC1AF1"/>
    <w:rsid w:val="00DC6B54"/>
    <w:rsid w:val="00DC7553"/>
    <w:rsid w:val="00DD72C8"/>
    <w:rsid w:val="00DE15D5"/>
    <w:rsid w:val="00DE3E25"/>
    <w:rsid w:val="00DE7156"/>
    <w:rsid w:val="00DE7EDB"/>
    <w:rsid w:val="00DF505E"/>
    <w:rsid w:val="00E0088E"/>
    <w:rsid w:val="00E02013"/>
    <w:rsid w:val="00E0268B"/>
    <w:rsid w:val="00E149E5"/>
    <w:rsid w:val="00E15853"/>
    <w:rsid w:val="00E22039"/>
    <w:rsid w:val="00E2222C"/>
    <w:rsid w:val="00E24691"/>
    <w:rsid w:val="00E2532C"/>
    <w:rsid w:val="00E266CE"/>
    <w:rsid w:val="00E26BD0"/>
    <w:rsid w:val="00E26D46"/>
    <w:rsid w:val="00E30BC5"/>
    <w:rsid w:val="00E333E7"/>
    <w:rsid w:val="00E34096"/>
    <w:rsid w:val="00E4610E"/>
    <w:rsid w:val="00E475F0"/>
    <w:rsid w:val="00E47904"/>
    <w:rsid w:val="00E568CE"/>
    <w:rsid w:val="00E60519"/>
    <w:rsid w:val="00E7328D"/>
    <w:rsid w:val="00E756AB"/>
    <w:rsid w:val="00E8087F"/>
    <w:rsid w:val="00E81D79"/>
    <w:rsid w:val="00E82284"/>
    <w:rsid w:val="00E8764D"/>
    <w:rsid w:val="00E878F5"/>
    <w:rsid w:val="00E94E81"/>
    <w:rsid w:val="00E95266"/>
    <w:rsid w:val="00EA1664"/>
    <w:rsid w:val="00EA6D89"/>
    <w:rsid w:val="00EB07AB"/>
    <w:rsid w:val="00EB0F9A"/>
    <w:rsid w:val="00EB1892"/>
    <w:rsid w:val="00EB389F"/>
    <w:rsid w:val="00EB7EB8"/>
    <w:rsid w:val="00EC0626"/>
    <w:rsid w:val="00EC5451"/>
    <w:rsid w:val="00EC6B1E"/>
    <w:rsid w:val="00ED075F"/>
    <w:rsid w:val="00ED30A5"/>
    <w:rsid w:val="00ED4709"/>
    <w:rsid w:val="00ED49F6"/>
    <w:rsid w:val="00ED59E9"/>
    <w:rsid w:val="00ED7655"/>
    <w:rsid w:val="00EF0A17"/>
    <w:rsid w:val="00EF0ED8"/>
    <w:rsid w:val="00F03051"/>
    <w:rsid w:val="00F03E59"/>
    <w:rsid w:val="00F03F27"/>
    <w:rsid w:val="00F11EA7"/>
    <w:rsid w:val="00F13008"/>
    <w:rsid w:val="00F146F5"/>
    <w:rsid w:val="00F200BC"/>
    <w:rsid w:val="00F22369"/>
    <w:rsid w:val="00F25829"/>
    <w:rsid w:val="00F31033"/>
    <w:rsid w:val="00F3576F"/>
    <w:rsid w:val="00F35C96"/>
    <w:rsid w:val="00F3701B"/>
    <w:rsid w:val="00F4210C"/>
    <w:rsid w:val="00F43BB5"/>
    <w:rsid w:val="00F44397"/>
    <w:rsid w:val="00F4573B"/>
    <w:rsid w:val="00F460F9"/>
    <w:rsid w:val="00F50D5C"/>
    <w:rsid w:val="00F50E6F"/>
    <w:rsid w:val="00F53FFA"/>
    <w:rsid w:val="00F54D3D"/>
    <w:rsid w:val="00F62050"/>
    <w:rsid w:val="00F72FB9"/>
    <w:rsid w:val="00F747A4"/>
    <w:rsid w:val="00F83D94"/>
    <w:rsid w:val="00F83DB3"/>
    <w:rsid w:val="00F94ED4"/>
    <w:rsid w:val="00F95760"/>
    <w:rsid w:val="00F95D84"/>
    <w:rsid w:val="00F97B01"/>
    <w:rsid w:val="00FB060D"/>
    <w:rsid w:val="00FB09A3"/>
    <w:rsid w:val="00FB3D05"/>
    <w:rsid w:val="00FB5D00"/>
    <w:rsid w:val="00FC5205"/>
    <w:rsid w:val="00FC5F4F"/>
    <w:rsid w:val="00FC6E80"/>
    <w:rsid w:val="00FD3586"/>
    <w:rsid w:val="00FD4EC4"/>
    <w:rsid w:val="00FE3137"/>
    <w:rsid w:val="00FE4536"/>
    <w:rsid w:val="00FE5898"/>
    <w:rsid w:val="00FF09FD"/>
    <w:rsid w:val="00FF11D4"/>
    <w:rsid w:val="00FF13EE"/>
    <w:rsid w:val="00FF409A"/>
    <w:rsid w:val="00FF4FEB"/>
    <w:rsid w:val="00FF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CECA9E3"/>
  <w15:docId w15:val="{AE331B17-5E8F-4DF6-AACB-A0DCD75D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07A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qFormat/>
    <w:rsid w:val="00F53FFA"/>
    <w:pPr>
      <w:keepNext/>
      <w:widowControl/>
      <w:autoSpaceDE/>
      <w:autoSpaceDN/>
      <w:adjustRightInd/>
      <w:jc w:val="center"/>
      <w:outlineLvl w:val="0"/>
    </w:pPr>
    <w:rPr>
      <w:b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DE15D5"/>
    <w:pPr>
      <w:keepNext/>
      <w:widowControl/>
      <w:autoSpaceDE/>
      <w:autoSpaceDN/>
      <w:adjustRightInd/>
      <w:jc w:val="both"/>
      <w:outlineLvl w:val="1"/>
    </w:pPr>
    <w:rPr>
      <w:rFonts w:cs="Arial"/>
      <w:b/>
      <w:bCs/>
      <w:iCs/>
      <w:noProof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rsid w:val="00F53FFA"/>
    <w:pPr>
      <w:keepNext/>
      <w:widowControl/>
      <w:autoSpaceDE/>
      <w:autoSpaceDN/>
      <w:adjustRightInd/>
      <w:jc w:val="center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rsid w:val="007479CF"/>
    <w:pPr>
      <w:keepNext/>
      <w:autoSpaceDE/>
      <w:autoSpaceDN/>
      <w:adjustRightInd/>
      <w:spacing w:before="240" w:after="60"/>
      <w:outlineLvl w:val="3"/>
    </w:pPr>
    <w:rPr>
      <w:b/>
      <w:bCs/>
      <w:snapToGrid w:val="0"/>
      <w:sz w:val="28"/>
      <w:szCs w:val="28"/>
    </w:rPr>
  </w:style>
  <w:style w:type="paragraph" w:styleId="Heading5">
    <w:name w:val="heading 5"/>
    <w:basedOn w:val="Normal"/>
    <w:next w:val="Normal"/>
    <w:qFormat/>
    <w:rsid w:val="006B5E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B5E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B5E45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3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F53FFA"/>
    <w:pPr>
      <w:widowControl/>
      <w:autoSpaceDE/>
      <w:autoSpaceDN/>
      <w:adjustRightInd/>
      <w:jc w:val="center"/>
    </w:pPr>
    <w:rPr>
      <w:b/>
      <w:sz w:val="22"/>
      <w:szCs w:val="24"/>
    </w:rPr>
  </w:style>
  <w:style w:type="paragraph" w:styleId="BodyText2">
    <w:name w:val="Body Text 2"/>
    <w:basedOn w:val="Normal"/>
    <w:rsid w:val="00F53FFA"/>
    <w:pPr>
      <w:widowControl/>
      <w:autoSpaceDE/>
      <w:autoSpaceDN/>
      <w:adjustRightInd/>
      <w:jc w:val="both"/>
    </w:pPr>
    <w:rPr>
      <w:sz w:val="22"/>
      <w:szCs w:val="22"/>
    </w:rPr>
  </w:style>
  <w:style w:type="paragraph" w:styleId="Footer">
    <w:name w:val="footer"/>
    <w:basedOn w:val="Normal"/>
    <w:link w:val="FooterChar"/>
    <w:rsid w:val="00F53FFA"/>
    <w:pPr>
      <w:widowControl/>
      <w:tabs>
        <w:tab w:val="center" w:pos="4677"/>
        <w:tab w:val="right" w:pos="9355"/>
      </w:tabs>
      <w:autoSpaceDE/>
      <w:autoSpaceDN/>
      <w:adjustRightInd/>
    </w:pPr>
    <w:rPr>
      <w:sz w:val="24"/>
      <w:szCs w:val="24"/>
    </w:rPr>
  </w:style>
  <w:style w:type="character" w:styleId="PageNumber">
    <w:name w:val="page number"/>
    <w:basedOn w:val="DefaultParagraphFont"/>
    <w:rsid w:val="00F53FFA"/>
  </w:style>
  <w:style w:type="character" w:customStyle="1" w:styleId="FooterChar">
    <w:name w:val="Footer Char"/>
    <w:basedOn w:val="DefaultParagraphFont"/>
    <w:link w:val="Footer"/>
    <w:rsid w:val="00F53FFA"/>
    <w:rPr>
      <w:sz w:val="24"/>
      <w:szCs w:val="24"/>
      <w:lang w:val="ru-RU" w:eastAsia="ru-RU" w:bidi="ar-SA"/>
    </w:rPr>
  </w:style>
  <w:style w:type="character" w:customStyle="1" w:styleId="Heading1Char">
    <w:name w:val="Heading 1 Char"/>
    <w:basedOn w:val="DefaultParagraphFont"/>
    <w:link w:val="Heading1"/>
    <w:rsid w:val="00F53FFA"/>
    <w:rPr>
      <w:b/>
      <w:bCs/>
      <w:sz w:val="28"/>
      <w:szCs w:val="24"/>
      <w:lang w:val="ru-RU" w:eastAsia="ru-RU" w:bidi="ar-SA"/>
    </w:rPr>
  </w:style>
  <w:style w:type="paragraph" w:customStyle="1" w:styleId="10">
    <w:name w:val="Знак1"/>
    <w:basedOn w:val="Normal"/>
    <w:rsid w:val="00476C14"/>
    <w:pPr>
      <w:widowControl/>
      <w:autoSpaceDE/>
      <w:autoSpaceDN/>
      <w:adjustRightInd/>
      <w:spacing w:after="160" w:line="240" w:lineRule="exact"/>
    </w:pPr>
    <w:rPr>
      <w:rFonts w:ascii="Verdana" w:hAnsi="Verdana"/>
      <w:lang w:val="en-US" w:eastAsia="en-US"/>
    </w:rPr>
  </w:style>
  <w:style w:type="paragraph" w:styleId="BodyText">
    <w:name w:val="Body Text"/>
    <w:basedOn w:val="Normal"/>
    <w:rsid w:val="00B058AA"/>
    <w:pPr>
      <w:spacing w:after="120"/>
    </w:pPr>
  </w:style>
  <w:style w:type="paragraph" w:customStyle="1" w:styleId="a0">
    <w:name w:val="Стиль"/>
    <w:rsid w:val="00B058AA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BodyTextIndent3">
    <w:name w:val="Body Text Indent 3"/>
    <w:basedOn w:val="Normal"/>
    <w:rsid w:val="00BE3478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rsid w:val="00E0268B"/>
    <w:pPr>
      <w:spacing w:after="120"/>
      <w:ind w:left="283"/>
    </w:pPr>
  </w:style>
  <w:style w:type="paragraph" w:customStyle="1" w:styleId="11">
    <w:name w:val="Обычный1"/>
    <w:rsid w:val="009F442D"/>
    <w:pPr>
      <w:widowControl w:val="0"/>
      <w:snapToGrid w:val="0"/>
      <w:spacing w:line="300" w:lineRule="auto"/>
    </w:pPr>
    <w:rPr>
      <w:sz w:val="24"/>
    </w:rPr>
  </w:style>
  <w:style w:type="paragraph" w:styleId="BodyTextIndent2">
    <w:name w:val="Body Text Indent 2"/>
    <w:basedOn w:val="Normal"/>
    <w:rsid w:val="006B5E45"/>
    <w:pPr>
      <w:spacing w:after="120" w:line="480" w:lineRule="auto"/>
      <w:ind w:left="283"/>
    </w:pPr>
  </w:style>
  <w:style w:type="paragraph" w:customStyle="1" w:styleId="a1">
    <w:name w:val="+Заголовок"/>
    <w:basedOn w:val="Normal"/>
    <w:rsid w:val="0008508D"/>
    <w:pPr>
      <w:widowControl/>
      <w:autoSpaceDE/>
      <w:autoSpaceDN/>
      <w:adjustRightInd/>
      <w:jc w:val="center"/>
    </w:pPr>
    <w:rPr>
      <w:rFonts w:ascii="Tahoma" w:hAnsi="Tahoma" w:cs="Tahoma"/>
      <w:b/>
      <w:caps/>
      <w:sz w:val="22"/>
      <w:szCs w:val="24"/>
    </w:rPr>
  </w:style>
  <w:style w:type="paragraph" w:customStyle="1" w:styleId="a">
    <w:name w:val="+нумерованный"/>
    <w:basedOn w:val="Normal"/>
    <w:rsid w:val="003E5E1E"/>
    <w:pPr>
      <w:widowControl/>
      <w:numPr>
        <w:numId w:val="1"/>
      </w:numPr>
      <w:autoSpaceDE/>
      <w:autoSpaceDN/>
      <w:adjustRightInd/>
      <w:jc w:val="both"/>
    </w:pPr>
    <w:rPr>
      <w:rFonts w:ascii="Tahoma" w:hAnsi="Tahoma" w:cs="Tahoma"/>
      <w:sz w:val="24"/>
      <w:szCs w:val="24"/>
    </w:rPr>
  </w:style>
  <w:style w:type="paragraph" w:customStyle="1" w:styleId="2">
    <w:name w:val="Обычный2"/>
    <w:rsid w:val="003E5E1E"/>
    <w:rPr>
      <w:rFonts w:ascii="Courier New" w:hAnsi="Courier New"/>
    </w:rPr>
  </w:style>
  <w:style w:type="paragraph" w:customStyle="1" w:styleId="1">
    <w:name w:val="!!!Нумерованный1!!!"/>
    <w:basedOn w:val="11"/>
    <w:rsid w:val="003E5E1E"/>
    <w:pPr>
      <w:numPr>
        <w:numId w:val="2"/>
      </w:numPr>
      <w:snapToGrid/>
      <w:spacing w:line="240" w:lineRule="auto"/>
      <w:jc w:val="both"/>
    </w:pPr>
    <w:rPr>
      <w:snapToGrid w:val="0"/>
    </w:rPr>
  </w:style>
  <w:style w:type="paragraph" w:styleId="NormalWeb">
    <w:name w:val="Normal (Web)"/>
    <w:basedOn w:val="Normal"/>
    <w:uiPriority w:val="99"/>
    <w:rsid w:val="007479CF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ontStyle42">
    <w:name w:val="Font Style42"/>
    <w:basedOn w:val="DefaultParagraphFont"/>
    <w:uiPriority w:val="99"/>
    <w:rsid w:val="002B74C3"/>
    <w:rPr>
      <w:rFonts w:ascii="Times New Roman" w:hAnsi="Times New Roman" w:cs="Times New Roman"/>
      <w:sz w:val="26"/>
      <w:szCs w:val="26"/>
    </w:rPr>
  </w:style>
  <w:style w:type="character" w:customStyle="1" w:styleId="FontStyle45">
    <w:name w:val="Font Style45"/>
    <w:basedOn w:val="DefaultParagraphFont"/>
    <w:uiPriority w:val="99"/>
    <w:rsid w:val="002B74C3"/>
    <w:rPr>
      <w:rFonts w:ascii="Times New Roman" w:hAnsi="Times New Roman" w:cs="Times New Roman"/>
      <w:b/>
      <w:bCs/>
      <w:sz w:val="26"/>
      <w:szCs w:val="26"/>
    </w:rPr>
  </w:style>
  <w:style w:type="character" w:styleId="Hyperlink">
    <w:name w:val="Hyperlink"/>
    <w:basedOn w:val="DefaultParagraphFont"/>
    <w:uiPriority w:val="99"/>
    <w:rsid w:val="0071250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125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2501"/>
    <w:rPr>
      <w:rFonts w:ascii="Tahoma" w:hAnsi="Tahoma" w:cs="Tahoma"/>
      <w:sz w:val="16"/>
      <w:szCs w:val="16"/>
    </w:rPr>
  </w:style>
  <w:style w:type="paragraph" w:customStyle="1" w:styleId="21">
    <w:name w:val="Основной текст с отступом 21"/>
    <w:basedOn w:val="Normal"/>
    <w:rsid w:val="00607C89"/>
    <w:pPr>
      <w:widowControl/>
      <w:autoSpaceDE/>
      <w:autoSpaceDN/>
      <w:adjustRightInd/>
      <w:ind w:firstLine="360"/>
      <w:jc w:val="both"/>
    </w:pPr>
    <w:rPr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9C2A62"/>
    <w:pPr>
      <w:ind w:left="708"/>
    </w:pPr>
  </w:style>
  <w:style w:type="paragraph" w:styleId="Subtitle">
    <w:name w:val="Subtitle"/>
    <w:basedOn w:val="Normal"/>
    <w:next w:val="Normal"/>
    <w:link w:val="SubtitleChar"/>
    <w:qFormat/>
    <w:rsid w:val="002B7F43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B7F43"/>
    <w:rPr>
      <w:rFonts w:ascii="Cambria" w:eastAsia="Times New Roman" w:hAnsi="Cambria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2B7F43"/>
  </w:style>
  <w:style w:type="paragraph" w:styleId="TOC3">
    <w:name w:val="toc 3"/>
    <w:basedOn w:val="Normal"/>
    <w:next w:val="Normal"/>
    <w:autoRedefine/>
    <w:uiPriority w:val="39"/>
    <w:qFormat/>
    <w:rsid w:val="002B7F43"/>
    <w:pPr>
      <w:ind w:left="400"/>
    </w:pPr>
  </w:style>
  <w:style w:type="paragraph" w:styleId="TOC2">
    <w:name w:val="toc 2"/>
    <w:basedOn w:val="Normal"/>
    <w:next w:val="Normal"/>
    <w:autoRedefine/>
    <w:uiPriority w:val="39"/>
    <w:qFormat/>
    <w:rsid w:val="002B7F43"/>
    <w:pPr>
      <w:ind w:left="200"/>
    </w:pPr>
  </w:style>
  <w:style w:type="paragraph" w:styleId="TOCHeading">
    <w:name w:val="TOC Heading"/>
    <w:basedOn w:val="Heading1"/>
    <w:next w:val="Normal"/>
    <w:uiPriority w:val="39"/>
    <w:qFormat/>
    <w:rsid w:val="00107EAC"/>
    <w:pPr>
      <w:keepLines/>
      <w:spacing w:before="480" w:line="276" w:lineRule="auto"/>
      <w:jc w:val="left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Style6">
    <w:name w:val="Style6"/>
    <w:basedOn w:val="Normal"/>
    <w:uiPriority w:val="99"/>
    <w:rsid w:val="00EA1664"/>
    <w:pPr>
      <w:widowControl/>
      <w:autoSpaceDE/>
      <w:autoSpaceDN/>
      <w:adjustRightInd/>
      <w:spacing w:after="200" w:line="320" w:lineRule="exact"/>
      <w:ind w:firstLine="720"/>
      <w:jc w:val="both"/>
    </w:pPr>
    <w:rPr>
      <w:rFonts w:ascii="Calibri" w:hAnsi="Calibri"/>
      <w:sz w:val="22"/>
      <w:szCs w:val="22"/>
      <w:lang w:val="en-US" w:eastAsia="en-US" w:bidi="en-US"/>
    </w:rPr>
  </w:style>
  <w:style w:type="paragraph" w:customStyle="1" w:styleId="a2">
    <w:name w:val="Знак Знак"/>
    <w:basedOn w:val="Normal"/>
    <w:rsid w:val="00545830"/>
    <w:pPr>
      <w:widowControl/>
      <w:tabs>
        <w:tab w:val="left" w:pos="708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ConsPlusNormal">
    <w:name w:val="ConsPlusNormal"/>
    <w:rsid w:val="00B610A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12">
    <w:name w:val="Знак1"/>
    <w:basedOn w:val="Normal"/>
    <w:rsid w:val="00634824"/>
    <w:pPr>
      <w:widowControl/>
      <w:autoSpaceDE/>
      <w:autoSpaceDN/>
      <w:adjustRightInd/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FR2">
    <w:name w:val="FR2"/>
    <w:rsid w:val="00011817"/>
    <w:pPr>
      <w:widowControl w:val="0"/>
      <w:autoSpaceDE w:val="0"/>
      <w:autoSpaceDN w:val="0"/>
      <w:adjustRightInd w:val="0"/>
      <w:spacing w:before="420"/>
      <w:jc w:val="center"/>
    </w:pPr>
    <w:rPr>
      <w:b/>
      <w:bCs/>
      <w:sz w:val="32"/>
      <w:szCs w:val="32"/>
    </w:rPr>
  </w:style>
  <w:style w:type="paragraph" w:customStyle="1" w:styleId="a3">
    <w:name w:val="Знак Знак Знак"/>
    <w:basedOn w:val="Normal"/>
    <w:rsid w:val="006538EA"/>
    <w:pPr>
      <w:widowControl/>
      <w:autoSpaceDE/>
      <w:autoSpaceDN/>
      <w:adjustRightInd/>
      <w:spacing w:after="160" w:line="240" w:lineRule="exact"/>
    </w:pPr>
    <w:rPr>
      <w:rFonts w:ascii="Verdana" w:hAnsi="Verdana"/>
    </w:rPr>
  </w:style>
  <w:style w:type="paragraph" w:styleId="BodyText3">
    <w:name w:val="Body Text 3"/>
    <w:basedOn w:val="Normal"/>
    <w:link w:val="BodyText3Char"/>
    <w:rsid w:val="00B32D81"/>
    <w:pPr>
      <w:widowControl/>
      <w:autoSpaceDE/>
      <w:autoSpaceDN/>
      <w:adjustRightInd/>
      <w:spacing w:after="120"/>
    </w:pPr>
    <w:rPr>
      <w:noProof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rsid w:val="00B32D81"/>
    <w:rPr>
      <w:noProof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rsid w:val="00DE15D5"/>
    <w:rPr>
      <w:rFonts w:cs="Arial"/>
      <w:b/>
      <w:bCs/>
      <w:iCs/>
      <w:noProof/>
      <w:sz w:val="28"/>
      <w:szCs w:val="28"/>
      <w:lang w:val="en-US"/>
    </w:rPr>
  </w:style>
  <w:style w:type="character" w:customStyle="1" w:styleId="WW8Num9z0">
    <w:name w:val="WW8Num9z0"/>
    <w:rsid w:val="001E15AF"/>
    <w:rPr>
      <w:sz w:val="32"/>
    </w:rPr>
  </w:style>
  <w:style w:type="paragraph" w:customStyle="1" w:styleId="western">
    <w:name w:val="western"/>
    <w:basedOn w:val="Normal"/>
    <w:rsid w:val="00D328FE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p25">
    <w:name w:val="p25"/>
    <w:basedOn w:val="Normal"/>
    <w:rsid w:val="00E475F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CommentReference">
    <w:name w:val="annotation reference"/>
    <w:basedOn w:val="DefaultParagraphFont"/>
    <w:rsid w:val="00F146F5"/>
    <w:rPr>
      <w:sz w:val="16"/>
      <w:szCs w:val="16"/>
    </w:rPr>
  </w:style>
  <w:style w:type="paragraph" w:styleId="CommentText">
    <w:name w:val="annotation text"/>
    <w:basedOn w:val="Normal"/>
    <w:link w:val="CommentTextChar"/>
    <w:rsid w:val="00F146F5"/>
  </w:style>
  <w:style w:type="character" w:customStyle="1" w:styleId="CommentTextChar">
    <w:name w:val="Comment Text Char"/>
    <w:basedOn w:val="DefaultParagraphFont"/>
    <w:link w:val="CommentText"/>
    <w:rsid w:val="00F146F5"/>
  </w:style>
  <w:style w:type="paragraph" w:styleId="CommentSubject">
    <w:name w:val="annotation subject"/>
    <w:basedOn w:val="CommentText"/>
    <w:next w:val="CommentText"/>
    <w:link w:val="CommentSubjectChar"/>
    <w:rsid w:val="00F146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146F5"/>
    <w:rPr>
      <w:b/>
      <w:bCs/>
    </w:rPr>
  </w:style>
  <w:style w:type="paragraph" w:styleId="Header">
    <w:name w:val="header"/>
    <w:basedOn w:val="Normal"/>
    <w:link w:val="HeaderChar"/>
    <w:unhideWhenUsed/>
    <w:rsid w:val="008F0FD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8F0FDB"/>
  </w:style>
  <w:style w:type="character" w:styleId="Emphasis">
    <w:name w:val="Emphasis"/>
    <w:basedOn w:val="DefaultParagraphFont"/>
    <w:qFormat/>
    <w:rsid w:val="00A066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F48F16-F58F-41BA-B683-EDDBD730F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1751</Words>
  <Characters>9981</Characters>
  <Application>Microsoft Office Word</Application>
  <DocSecurity>8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ГОУ СПО «Самарский государственный профессионально-педагогический колледж» ПОЯСНИТЕЛЬНАЯ ЗАПИСКА</vt:lpstr>
      <vt:lpstr>ГОУ СПО «Самарский государственный профессионально-педагогический колледж» ПОЯСНИТЕЛЬНАЯ ЗАПИСКА</vt:lpstr>
    </vt:vector>
  </TitlesOfParts>
  <Company>Дом</Company>
  <LinksUpToDate>false</LinksUpToDate>
  <CharactersWithSpaces>11709</CharactersWithSpaces>
  <SharedDoc>false</SharedDoc>
  <HLinks>
    <vt:vector size="6" baseType="variant">
      <vt:variant>
        <vt:i4>8126516</vt:i4>
      </vt:variant>
      <vt:variant>
        <vt:i4>6</vt:i4>
      </vt:variant>
      <vt:variant>
        <vt:i4>0</vt:i4>
      </vt:variant>
      <vt:variant>
        <vt:i4>5</vt:i4>
      </vt:variant>
      <vt:variant>
        <vt:lpwstr>http://www.elibrary.ru/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ГОУ СПО «Самарский государственный профессионально-педагогический колледж» ПОЯСНИТЕЛЬНАЯ ЗАПИСКА</dc:title>
  <dc:subject/>
  <dc:creator>Лёша</dc:creator>
  <cp:keywords/>
  <dc:description/>
  <cp:lastModifiedBy>Максим Бажанов</cp:lastModifiedBy>
  <cp:revision>10</cp:revision>
  <cp:lastPrinted>2014-03-11T05:05:00Z</cp:lastPrinted>
  <dcterms:created xsi:type="dcterms:W3CDTF">2018-06-29T15:58:00Z</dcterms:created>
  <dcterms:modified xsi:type="dcterms:W3CDTF">2018-06-30T06:30:00Z</dcterms:modified>
</cp:coreProperties>
</file>